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35CCC" w14:textId="77777777" w:rsidR="00A758CF" w:rsidRDefault="00A758CF" w:rsidP="00A758CF">
      <w:pPr>
        <w:pStyle w:val="Default"/>
      </w:pPr>
    </w:p>
    <w:p w14:paraId="0654AB3D" w14:textId="4A101A98" w:rsidR="00A758CF" w:rsidRPr="00A758CF" w:rsidRDefault="00A758CF" w:rsidP="00A758CF">
      <w:pPr>
        <w:pStyle w:val="NormalWeb"/>
        <w:rPr>
          <w:rFonts w:asciiTheme="minorHAnsi" w:hAnsiTheme="minorHAnsi" w:cstheme="minorHAnsi"/>
          <w:b/>
          <w:bCs/>
          <w:sz w:val="32"/>
          <w:szCs w:val="32"/>
          <w:u w:val="single"/>
        </w:rPr>
      </w:pPr>
      <w:r w:rsidRPr="00A758CF">
        <w:rPr>
          <w:rFonts w:asciiTheme="minorHAnsi" w:hAnsiTheme="minorHAnsi" w:cstheme="minorHAnsi"/>
          <w:b/>
          <w:bCs/>
          <w:sz w:val="32"/>
          <w:szCs w:val="32"/>
          <w:u w:val="single"/>
        </w:rPr>
        <w:t>B3.</w:t>
      </w:r>
      <w:r w:rsidRPr="00A758CF">
        <w:rPr>
          <w:rFonts w:asciiTheme="minorHAnsi" w:hAnsiTheme="minorHAnsi" w:cstheme="minorHAnsi"/>
          <w:b/>
          <w:bCs/>
          <w:sz w:val="32"/>
          <w:szCs w:val="32"/>
          <w:u w:val="single"/>
        </w:rPr>
        <w:t xml:space="preserve"> Java is Platform independent.?</w:t>
      </w:r>
    </w:p>
    <w:p w14:paraId="7939FBA7" w14:textId="6E1AC5D7" w:rsidR="00A758CF" w:rsidRDefault="00A758CF" w:rsidP="00A758CF">
      <w:pPr>
        <w:pStyle w:val="NormalWeb"/>
        <w:ind w:left="720"/>
      </w:pPr>
      <w:r>
        <w:t xml:space="preserve">When you compile Java programs using </w:t>
      </w:r>
      <w:proofErr w:type="spellStart"/>
      <w:r>
        <w:t>javac</w:t>
      </w:r>
      <w:proofErr w:type="spellEnd"/>
      <w:r>
        <w:t xml:space="preserve"> compiler it generates bytecode. We need to execute this bytecode using JVM (Java Virtual machine) Then, JVM translates the Java bytecode to machine understandable code.</w:t>
      </w:r>
    </w:p>
    <w:p w14:paraId="40783439" w14:textId="77777777" w:rsidR="00A758CF" w:rsidRDefault="00A758CF" w:rsidP="00A758CF">
      <w:pPr>
        <w:pStyle w:val="NormalWeb"/>
        <w:ind w:left="720"/>
      </w:pPr>
      <w:r>
        <w:t>You can download JVM's (comes along with JDK or JRE) suitable to your operating system and, once you write a Java program you can run it on any system using JVM.</w:t>
      </w:r>
    </w:p>
    <w:p w14:paraId="5E78409A" w14:textId="66D91395" w:rsidR="00EB206A" w:rsidRDefault="00EB206A"/>
    <w:p w14:paraId="0D5CED88" w14:textId="77777777" w:rsidR="00A758CF" w:rsidRDefault="00A758CF" w:rsidP="00A758CF">
      <w:pPr>
        <w:pStyle w:val="Default"/>
      </w:pPr>
    </w:p>
    <w:p w14:paraId="4C802537" w14:textId="7A9B1485" w:rsidR="00A758CF" w:rsidRPr="00A758CF" w:rsidRDefault="00A758CF" w:rsidP="00A758CF">
      <w:pPr>
        <w:rPr>
          <w:b/>
          <w:bCs/>
          <w:sz w:val="32"/>
          <w:szCs w:val="32"/>
          <w:u w:val="single"/>
        </w:rPr>
      </w:pPr>
      <w:r w:rsidRPr="00A758CF">
        <w:rPr>
          <w:b/>
          <w:bCs/>
          <w:sz w:val="32"/>
          <w:szCs w:val="32"/>
          <w:u w:val="single"/>
        </w:rPr>
        <w:t xml:space="preserve">B4. Three </w:t>
      </w:r>
      <w:proofErr w:type="spellStart"/>
      <w:r w:rsidRPr="00A758CF">
        <w:rPr>
          <w:b/>
          <w:bCs/>
          <w:sz w:val="32"/>
          <w:szCs w:val="32"/>
          <w:u w:val="single"/>
        </w:rPr>
        <w:t>flavors</w:t>
      </w:r>
      <w:proofErr w:type="spellEnd"/>
      <w:r w:rsidRPr="00A758CF">
        <w:rPr>
          <w:b/>
          <w:bCs/>
          <w:sz w:val="32"/>
          <w:szCs w:val="32"/>
          <w:u w:val="single"/>
        </w:rPr>
        <w:t xml:space="preserve"> of Java.</w:t>
      </w:r>
    </w:p>
    <w:p w14:paraId="30D11738" w14:textId="62A4C74B" w:rsidR="00A758CF" w:rsidRDefault="00A758CF" w:rsidP="00A758CF">
      <w:pPr>
        <w:ind w:left="720"/>
      </w:pPr>
      <w:proofErr w:type="gramStart"/>
      <w:r>
        <w:t>ME(</w:t>
      </w:r>
      <w:proofErr w:type="gramEnd"/>
      <w:r>
        <w:t>Micro Edition) for mobile,</w:t>
      </w:r>
      <w:r>
        <w:br/>
        <w:t xml:space="preserve">SE(Standard Edition) for desktops, </w:t>
      </w:r>
      <w:r>
        <w:br/>
        <w:t>EE(Enterprise edition) for enterprise.</w:t>
      </w:r>
    </w:p>
    <w:p w14:paraId="4B5F2A0B" w14:textId="44835BF2" w:rsidR="00A758CF" w:rsidRDefault="00A758CF" w:rsidP="00A758CF"/>
    <w:p w14:paraId="7E6B1A51" w14:textId="6247E14C" w:rsidR="00A758CF" w:rsidRPr="00A758CF" w:rsidRDefault="00A758CF" w:rsidP="00A758CF">
      <w:pPr>
        <w:rPr>
          <w:b/>
          <w:bCs/>
          <w:sz w:val="32"/>
          <w:szCs w:val="32"/>
          <w:u w:val="single"/>
        </w:rPr>
      </w:pPr>
      <w:r w:rsidRPr="00A758CF">
        <w:rPr>
          <w:rFonts w:ascii="Calibri" w:hAnsi="Calibri" w:cs="Calibri"/>
          <w:b/>
          <w:bCs/>
          <w:color w:val="000000"/>
          <w:sz w:val="32"/>
          <w:szCs w:val="32"/>
          <w:u w:val="single"/>
        </w:rPr>
        <w:t>B5. How many types of memory areas are allocated by JVM?</w:t>
      </w:r>
    </w:p>
    <w:p w14:paraId="1B955AAA" w14:textId="77777777" w:rsidR="00A758CF" w:rsidRPr="00A758CF" w:rsidRDefault="00A758CF" w:rsidP="00A758CF">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A758CF">
        <w:rPr>
          <w:rFonts w:ascii="Times New Roman" w:eastAsia="Times New Roman" w:hAnsi="Times New Roman" w:cs="Times New Roman"/>
          <w:sz w:val="24"/>
          <w:szCs w:val="24"/>
          <w:lang w:eastAsia="en-IN"/>
        </w:rPr>
        <w:t xml:space="preserve">Java Virtual Machine is one of the most important components which does particular types of work. </w:t>
      </w:r>
    </w:p>
    <w:p w14:paraId="4BC3E66D" w14:textId="77777777" w:rsidR="00A758CF" w:rsidRPr="00A758CF" w:rsidRDefault="00A758CF" w:rsidP="00A758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758CF">
        <w:rPr>
          <w:rFonts w:ascii="Times New Roman" w:eastAsia="Times New Roman" w:hAnsi="Times New Roman" w:cs="Times New Roman"/>
          <w:sz w:val="24"/>
          <w:szCs w:val="24"/>
          <w:lang w:eastAsia="en-IN"/>
        </w:rPr>
        <w:t>Loading of code</w:t>
      </w:r>
    </w:p>
    <w:p w14:paraId="356BC60E" w14:textId="77777777" w:rsidR="00A758CF" w:rsidRPr="00A758CF" w:rsidRDefault="00A758CF" w:rsidP="00A758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758CF">
        <w:rPr>
          <w:rFonts w:ascii="Times New Roman" w:eastAsia="Times New Roman" w:hAnsi="Times New Roman" w:cs="Times New Roman"/>
          <w:sz w:val="24"/>
          <w:szCs w:val="24"/>
          <w:lang w:eastAsia="en-IN"/>
        </w:rPr>
        <w:t>Verification of code</w:t>
      </w:r>
    </w:p>
    <w:p w14:paraId="0299D47E" w14:textId="77777777" w:rsidR="00A758CF" w:rsidRPr="00A758CF" w:rsidRDefault="00A758CF" w:rsidP="00A758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758CF">
        <w:rPr>
          <w:rFonts w:ascii="Times New Roman" w:eastAsia="Times New Roman" w:hAnsi="Times New Roman" w:cs="Times New Roman"/>
          <w:sz w:val="24"/>
          <w:szCs w:val="24"/>
          <w:lang w:eastAsia="en-IN"/>
        </w:rPr>
        <w:t>Executing the code</w:t>
      </w:r>
    </w:p>
    <w:p w14:paraId="62798B3C" w14:textId="77777777" w:rsidR="00A758CF" w:rsidRPr="00A758CF" w:rsidRDefault="00A758CF" w:rsidP="00A758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758CF">
        <w:rPr>
          <w:rFonts w:ascii="Times New Roman" w:eastAsia="Times New Roman" w:hAnsi="Times New Roman" w:cs="Times New Roman"/>
          <w:sz w:val="24"/>
          <w:szCs w:val="24"/>
          <w:lang w:eastAsia="en-IN"/>
        </w:rPr>
        <w:t>Providing a run-time environment for the users</w:t>
      </w:r>
    </w:p>
    <w:p w14:paraId="6BDF761B" w14:textId="77777777" w:rsidR="00A758CF" w:rsidRPr="00A758CF" w:rsidRDefault="00A758CF" w:rsidP="00A758CF">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A758CF">
        <w:rPr>
          <w:rFonts w:ascii="Times New Roman" w:eastAsia="Times New Roman" w:hAnsi="Times New Roman" w:cs="Times New Roman"/>
          <w:sz w:val="24"/>
          <w:szCs w:val="24"/>
          <w:lang w:eastAsia="en-IN"/>
        </w:rPr>
        <w:t xml:space="preserve">All these functions take different forms of the memory structure. These data structures are: </w:t>
      </w:r>
    </w:p>
    <w:p w14:paraId="76C2DD92" w14:textId="77777777" w:rsidR="00A758CF" w:rsidRPr="00A758CF" w:rsidRDefault="00A758CF" w:rsidP="00A758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758CF">
        <w:rPr>
          <w:rFonts w:ascii="Times New Roman" w:eastAsia="Times New Roman" w:hAnsi="Times New Roman" w:cs="Times New Roman"/>
          <w:sz w:val="24"/>
          <w:szCs w:val="24"/>
          <w:lang w:eastAsia="en-IN"/>
        </w:rPr>
        <w:t>Heap</w:t>
      </w:r>
    </w:p>
    <w:p w14:paraId="2CBB1C4E" w14:textId="77777777" w:rsidR="00A758CF" w:rsidRPr="00A758CF" w:rsidRDefault="00A758CF" w:rsidP="00A758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758CF">
        <w:rPr>
          <w:rFonts w:ascii="Times New Roman" w:eastAsia="Times New Roman" w:hAnsi="Times New Roman" w:cs="Times New Roman"/>
          <w:sz w:val="24"/>
          <w:szCs w:val="24"/>
          <w:lang w:eastAsia="en-IN"/>
        </w:rPr>
        <w:t>Stack</w:t>
      </w:r>
    </w:p>
    <w:p w14:paraId="2139B654" w14:textId="77777777" w:rsidR="00A758CF" w:rsidRPr="00A758CF" w:rsidRDefault="00A758CF" w:rsidP="00A758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758CF">
        <w:rPr>
          <w:rFonts w:ascii="Times New Roman" w:eastAsia="Times New Roman" w:hAnsi="Times New Roman" w:cs="Times New Roman"/>
          <w:sz w:val="24"/>
          <w:szCs w:val="24"/>
          <w:lang w:eastAsia="en-IN"/>
        </w:rPr>
        <w:t>Program Counter Register</w:t>
      </w:r>
    </w:p>
    <w:p w14:paraId="3E146DC3" w14:textId="77777777" w:rsidR="00A758CF" w:rsidRPr="00A758CF" w:rsidRDefault="00A758CF" w:rsidP="00A758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758CF">
        <w:rPr>
          <w:rFonts w:ascii="Times New Roman" w:eastAsia="Times New Roman" w:hAnsi="Times New Roman" w:cs="Times New Roman"/>
          <w:sz w:val="24"/>
          <w:szCs w:val="24"/>
          <w:lang w:eastAsia="en-IN"/>
        </w:rPr>
        <w:t>Native Method Stack</w:t>
      </w:r>
    </w:p>
    <w:p w14:paraId="5C5092E2" w14:textId="77777777" w:rsidR="00A758CF" w:rsidRPr="00A758CF" w:rsidRDefault="00A758CF" w:rsidP="00A758CF">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A758CF">
        <w:rPr>
          <w:rFonts w:ascii="Times New Roman" w:eastAsia="Times New Roman" w:hAnsi="Times New Roman" w:cs="Times New Roman"/>
          <w:b/>
          <w:bCs/>
          <w:sz w:val="24"/>
          <w:szCs w:val="24"/>
          <w:lang w:eastAsia="en-IN"/>
        </w:rPr>
        <w:t>Heap memory</w:t>
      </w:r>
      <w:r w:rsidRPr="00A758CF">
        <w:rPr>
          <w:rFonts w:ascii="Times New Roman" w:eastAsia="Times New Roman" w:hAnsi="Times New Roman" w:cs="Times New Roman"/>
          <w:sz w:val="24"/>
          <w:szCs w:val="24"/>
          <w:lang w:eastAsia="en-IN"/>
        </w:rPr>
        <w:t xml:space="preserve"> structure is usually implemented for allocating memory dynamically. Variables assigned with this type of memory structure can be allocated at runtime, but they have slow accessing of memory. </w:t>
      </w:r>
    </w:p>
    <w:p w14:paraId="1A1FD32D" w14:textId="77777777" w:rsidR="00A758CF" w:rsidRPr="00A758CF" w:rsidRDefault="00A758CF" w:rsidP="00A758CF">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A758CF">
        <w:rPr>
          <w:rFonts w:ascii="Times New Roman" w:eastAsia="Times New Roman" w:hAnsi="Times New Roman" w:cs="Times New Roman"/>
          <w:b/>
          <w:bCs/>
          <w:sz w:val="24"/>
          <w:szCs w:val="24"/>
          <w:lang w:eastAsia="en-IN"/>
        </w:rPr>
        <w:t>Stack memory</w:t>
      </w:r>
      <w:r w:rsidRPr="00A758CF">
        <w:rPr>
          <w:rFonts w:ascii="Times New Roman" w:eastAsia="Times New Roman" w:hAnsi="Times New Roman" w:cs="Times New Roman"/>
          <w:sz w:val="24"/>
          <w:szCs w:val="24"/>
          <w:lang w:eastAsia="en-IN"/>
        </w:rPr>
        <w:t xml:space="preserve"> structure is mostly implemented for providing static memory allocation. Programmers could make use of stack if they knew in advance how much memory needs to be allocated for the storage of data. </w:t>
      </w:r>
    </w:p>
    <w:p w14:paraId="51F52E7A" w14:textId="77777777" w:rsidR="00A758CF" w:rsidRPr="00A758CF" w:rsidRDefault="00A758CF" w:rsidP="00A758CF">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A758CF">
        <w:rPr>
          <w:rFonts w:ascii="Times New Roman" w:eastAsia="Times New Roman" w:hAnsi="Times New Roman" w:cs="Times New Roman"/>
          <w:b/>
          <w:bCs/>
          <w:sz w:val="24"/>
          <w:szCs w:val="24"/>
          <w:lang w:eastAsia="en-IN"/>
        </w:rPr>
        <w:t>Program Counter Register:</w:t>
      </w:r>
      <w:r w:rsidRPr="00A758CF">
        <w:rPr>
          <w:rFonts w:ascii="Times New Roman" w:eastAsia="Times New Roman" w:hAnsi="Times New Roman" w:cs="Times New Roman"/>
          <w:sz w:val="24"/>
          <w:szCs w:val="24"/>
          <w:lang w:eastAsia="en-IN"/>
        </w:rPr>
        <w:t xml:space="preserve"> Programs are a set of instructions or orders feed to a computer for performing. These instructions are delivered to the processor by the </w:t>
      </w:r>
      <w:r w:rsidRPr="00A758CF">
        <w:rPr>
          <w:rFonts w:ascii="Times New Roman" w:eastAsia="Times New Roman" w:hAnsi="Times New Roman" w:cs="Times New Roman"/>
          <w:sz w:val="24"/>
          <w:szCs w:val="24"/>
          <w:lang w:eastAsia="en-IN"/>
        </w:rPr>
        <w:lastRenderedPageBreak/>
        <w:t xml:space="preserve">program written by a human. Program counter register holds the address of the upcoming instructions to be executed. </w:t>
      </w:r>
    </w:p>
    <w:p w14:paraId="4604E2F3" w14:textId="77777777" w:rsidR="00A758CF" w:rsidRPr="00A758CF" w:rsidRDefault="00A758CF" w:rsidP="00A758CF">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A758CF">
        <w:rPr>
          <w:rFonts w:ascii="Times New Roman" w:eastAsia="Times New Roman" w:hAnsi="Times New Roman" w:cs="Times New Roman"/>
          <w:b/>
          <w:bCs/>
          <w:sz w:val="24"/>
          <w:szCs w:val="24"/>
          <w:lang w:eastAsia="en-IN"/>
        </w:rPr>
        <w:t>Native</w:t>
      </w:r>
      <w:r w:rsidRPr="00A758CF">
        <w:rPr>
          <w:rFonts w:ascii="Times New Roman" w:eastAsia="Times New Roman" w:hAnsi="Times New Roman" w:cs="Times New Roman"/>
          <w:sz w:val="24"/>
          <w:szCs w:val="24"/>
          <w:lang w:eastAsia="en-IN"/>
        </w:rPr>
        <w:t xml:space="preserve"> methods form a stack that is primarily implemented to line up with your system calls as well as libraries scripted in different computer language. </w:t>
      </w:r>
    </w:p>
    <w:p w14:paraId="719868A5" w14:textId="77777777" w:rsidR="00A758CF" w:rsidRPr="00A758CF" w:rsidRDefault="00A758CF" w:rsidP="00A758CF">
      <w:pPr>
        <w:autoSpaceDE w:val="0"/>
        <w:autoSpaceDN w:val="0"/>
        <w:adjustRightInd w:val="0"/>
        <w:spacing w:after="0" w:line="240" w:lineRule="auto"/>
        <w:rPr>
          <w:rFonts w:ascii="Calibri" w:hAnsi="Calibri" w:cs="Calibri"/>
          <w:color w:val="000000"/>
          <w:sz w:val="24"/>
          <w:szCs w:val="24"/>
        </w:rPr>
      </w:pPr>
    </w:p>
    <w:p w14:paraId="5BC5C342" w14:textId="7EF36332" w:rsidR="00A758CF" w:rsidRPr="00A758CF" w:rsidRDefault="00A758CF" w:rsidP="00A758CF">
      <w:pPr>
        <w:rPr>
          <w:b/>
          <w:bCs/>
          <w:sz w:val="36"/>
          <w:szCs w:val="36"/>
          <w:u w:val="single"/>
        </w:rPr>
      </w:pPr>
      <w:r w:rsidRPr="00A758CF">
        <w:rPr>
          <w:rFonts w:ascii="Calibri" w:hAnsi="Calibri" w:cs="Calibri"/>
          <w:b/>
          <w:bCs/>
          <w:color w:val="000000"/>
          <w:sz w:val="24"/>
          <w:szCs w:val="24"/>
        </w:rPr>
        <w:t xml:space="preserve"> </w:t>
      </w:r>
      <w:r w:rsidRPr="00A758CF">
        <w:rPr>
          <w:rFonts w:ascii="Calibri" w:hAnsi="Calibri" w:cs="Calibri"/>
          <w:b/>
          <w:bCs/>
          <w:color w:val="000000"/>
          <w:sz w:val="36"/>
          <w:szCs w:val="36"/>
          <w:u w:val="single"/>
        </w:rPr>
        <w:t>B6. What is the latest version of Java?</w:t>
      </w:r>
    </w:p>
    <w:p w14:paraId="55F4D76D" w14:textId="720A12D2" w:rsidR="00A758CF" w:rsidRPr="00A758CF" w:rsidRDefault="00A758CF" w:rsidP="00A758CF">
      <w:pPr>
        <w:spacing w:after="0" w:line="240" w:lineRule="auto"/>
        <w:ind w:left="720"/>
        <w:rPr>
          <w:rFonts w:ascii="Times New Roman" w:eastAsia="Times New Roman" w:hAnsi="Times New Roman" w:cs="Times New Roman"/>
          <w:sz w:val="24"/>
          <w:szCs w:val="24"/>
          <w:lang w:eastAsia="en-IN"/>
        </w:rPr>
      </w:pPr>
      <w:r w:rsidRPr="00A758CF">
        <w:rPr>
          <w:rFonts w:ascii="Times New Roman" w:eastAsia="Times New Roman" w:hAnsi="Times New Roman" w:cs="Times New Roman"/>
          <w:sz w:val="24"/>
          <w:szCs w:val="24"/>
          <w:lang w:eastAsia="en-IN"/>
        </w:rPr>
        <w:t>The latest version of Java till date is Java SE 11.0.2 released on 15th January 2019. The latest version as of now is Java SE 12.0.</w:t>
      </w:r>
      <w:proofErr w:type="gramStart"/>
      <w:r w:rsidRPr="00A758CF">
        <w:rPr>
          <w:rFonts w:ascii="Times New Roman" w:eastAsia="Times New Roman" w:hAnsi="Times New Roman" w:cs="Times New Roman"/>
          <w:sz w:val="24"/>
          <w:szCs w:val="24"/>
          <w:lang w:eastAsia="en-IN"/>
        </w:rPr>
        <w:t>2.Feb</w:t>
      </w:r>
      <w:proofErr w:type="gramEnd"/>
      <w:r w:rsidRPr="00A758CF">
        <w:rPr>
          <w:rFonts w:ascii="Times New Roman" w:eastAsia="Times New Roman" w:hAnsi="Times New Roman" w:cs="Times New Roman"/>
          <w:sz w:val="24"/>
          <w:szCs w:val="24"/>
          <w:lang w:eastAsia="en-IN"/>
        </w:rPr>
        <w:t xml:space="preserve"> 12, 2019</w:t>
      </w:r>
    </w:p>
    <w:p w14:paraId="272985F5" w14:textId="77777777" w:rsidR="00A758CF" w:rsidRDefault="00A758CF" w:rsidP="00A758CF">
      <w:pPr>
        <w:spacing w:after="0" w:line="240" w:lineRule="auto"/>
        <w:ind w:left="360"/>
        <w:rPr>
          <w:rFonts w:ascii="Times New Roman" w:eastAsia="Times New Roman" w:hAnsi="Times New Roman" w:cs="Times New Roman"/>
          <w:sz w:val="24"/>
          <w:szCs w:val="24"/>
          <w:lang w:eastAsia="en-IN"/>
        </w:rPr>
      </w:pPr>
    </w:p>
    <w:p w14:paraId="39DD631A" w14:textId="77777777" w:rsidR="00A758CF" w:rsidRPr="00A758CF" w:rsidRDefault="00A758CF" w:rsidP="00A758CF">
      <w:pPr>
        <w:spacing w:after="0" w:line="240" w:lineRule="auto"/>
        <w:ind w:left="360"/>
        <w:rPr>
          <w:rFonts w:ascii="Times New Roman" w:eastAsia="Times New Roman" w:hAnsi="Times New Roman" w:cs="Times New Roman"/>
          <w:sz w:val="24"/>
          <w:szCs w:val="24"/>
          <w:lang w:eastAsia="en-IN"/>
        </w:rPr>
      </w:pPr>
    </w:p>
    <w:p w14:paraId="5C5DBE61" w14:textId="77777777" w:rsidR="00A758CF" w:rsidRDefault="00A758CF" w:rsidP="00A758CF">
      <w:pPr>
        <w:pStyle w:val="Default"/>
      </w:pPr>
    </w:p>
    <w:p w14:paraId="14BB7103" w14:textId="3351EF88" w:rsidR="00A758CF" w:rsidRPr="00A758CF" w:rsidRDefault="00A758CF" w:rsidP="00A758CF">
      <w:pPr>
        <w:rPr>
          <w:rStyle w:val="Strong"/>
          <w:b w:val="0"/>
          <w:bCs w:val="0"/>
          <w:sz w:val="32"/>
          <w:szCs w:val="32"/>
          <w:u w:val="single"/>
        </w:rPr>
      </w:pPr>
      <w:r w:rsidRPr="00A758CF">
        <w:rPr>
          <w:b/>
          <w:bCs/>
          <w:sz w:val="32"/>
          <w:szCs w:val="32"/>
          <w:u w:val="single"/>
        </w:rPr>
        <w:t>B7. What is Write Once, Run Anywhere (WORA)?</w:t>
      </w:r>
    </w:p>
    <w:p w14:paraId="06EF0A45" w14:textId="695F009B" w:rsidR="00A758CF" w:rsidRDefault="00A758CF" w:rsidP="00A758CF">
      <w:pPr>
        <w:ind w:left="720"/>
      </w:pPr>
      <w:r w:rsidRPr="00A758CF">
        <w:rPr>
          <w:rStyle w:val="Strong"/>
        </w:rPr>
        <w:t>WORA</w:t>
      </w:r>
      <w:r w:rsidRPr="00A758CF">
        <w:t xml:space="preserve"> which is abbreviated as </w:t>
      </w:r>
      <w:r w:rsidRPr="00A758CF">
        <w:rPr>
          <w:rStyle w:val="Strong"/>
        </w:rPr>
        <w:t>Write Once Run Anywhere</w:t>
      </w:r>
      <w:r w:rsidRPr="00A758CF">
        <w:t xml:space="preserve"> is the feature applicable to those programs which hold the capability to execute itself on any operating systems or on any machine. This terminology was given by Sun Microsystem for their programming language - Java. According to this concept, the same code must run on any machine and hence the source code needs to be portable. So Java allows run Java bytecode on any machine irrespective of the machine or the hardware, using </w:t>
      </w:r>
      <w:hyperlink r:id="rId5" w:tgtFrame="_blank" w:history="1">
        <w:r w:rsidRPr="00A758CF">
          <w:rPr>
            <w:rStyle w:val="Hyperlink"/>
            <w:u w:val="none"/>
          </w:rPr>
          <w:t>JVM (Java Virtual Machine)</w:t>
        </w:r>
      </w:hyperlink>
      <w:r w:rsidRPr="00A758CF">
        <w:t xml:space="preserve">. The bytecode generated by the compiler is not platform-specific and hence takes help of JVM to run on a wide range of machines. </w:t>
      </w:r>
      <w:proofErr w:type="gramStart"/>
      <w:r w:rsidRPr="00A758CF">
        <w:t>So</w:t>
      </w:r>
      <w:proofErr w:type="gramEnd"/>
      <w:r w:rsidRPr="00A758CF">
        <w:t xml:space="preserve"> we can call Java programs as a write once and run on any machine residing anywhere.</w:t>
      </w:r>
    </w:p>
    <w:p w14:paraId="17200177" w14:textId="77777777" w:rsidR="00A758CF" w:rsidRDefault="00A758CF" w:rsidP="00A758CF">
      <w:pPr>
        <w:pStyle w:val="Default"/>
      </w:pPr>
    </w:p>
    <w:p w14:paraId="01D5B602" w14:textId="06F3AF6B" w:rsidR="00A758CF" w:rsidRPr="00A758CF" w:rsidRDefault="00A758CF" w:rsidP="00A758CF">
      <w:pPr>
        <w:rPr>
          <w:b/>
          <w:bCs/>
          <w:sz w:val="32"/>
          <w:szCs w:val="32"/>
          <w:u w:val="single"/>
        </w:rPr>
      </w:pPr>
      <w:r w:rsidRPr="00A758CF">
        <w:rPr>
          <w:b/>
          <w:bCs/>
          <w:sz w:val="32"/>
          <w:szCs w:val="32"/>
          <w:u w:val="single"/>
        </w:rPr>
        <w:t xml:space="preserve">B8. Is Java a pure/fully </w:t>
      </w:r>
      <w:proofErr w:type="gramStart"/>
      <w:r w:rsidRPr="00A758CF">
        <w:rPr>
          <w:b/>
          <w:bCs/>
          <w:sz w:val="32"/>
          <w:szCs w:val="32"/>
          <w:u w:val="single"/>
        </w:rPr>
        <w:t>object oriented</w:t>
      </w:r>
      <w:proofErr w:type="gramEnd"/>
      <w:r w:rsidRPr="00A758CF">
        <w:rPr>
          <w:b/>
          <w:bCs/>
          <w:sz w:val="32"/>
          <w:szCs w:val="32"/>
          <w:u w:val="single"/>
        </w:rPr>
        <w:t xml:space="preserve"> language?</w:t>
      </w:r>
    </w:p>
    <w:p w14:paraId="56484151" w14:textId="60FA5BF9" w:rsidR="00A758CF" w:rsidRPr="00A758CF" w:rsidRDefault="00A758CF" w:rsidP="00A758CF">
      <w:pPr>
        <w:ind w:left="720"/>
      </w:pPr>
      <w:r w:rsidRPr="00A758CF">
        <w:rPr>
          <w:rStyle w:val="e24kjd"/>
        </w:rPr>
        <w:t xml:space="preserve">Java is not Pure </w:t>
      </w:r>
      <w:proofErr w:type="gramStart"/>
      <w:r w:rsidRPr="00A758CF">
        <w:rPr>
          <w:rStyle w:val="e24kjd"/>
        </w:rPr>
        <w:t>Object Oriented</w:t>
      </w:r>
      <w:proofErr w:type="gramEnd"/>
      <w:r w:rsidRPr="00A758CF">
        <w:rPr>
          <w:rStyle w:val="e24kjd"/>
        </w:rPr>
        <w:t xml:space="preserve"> Programming language. Because use primitive data type. No. Java is not fully object-oriented: the basic </w:t>
      </w:r>
      <w:proofErr w:type="gramStart"/>
      <w:r w:rsidRPr="00A758CF">
        <w:rPr>
          <w:rStyle w:val="e24kjd"/>
        </w:rPr>
        <w:t>types(</w:t>
      </w:r>
      <w:proofErr w:type="gramEnd"/>
      <w:r w:rsidRPr="00A758CF">
        <w:rPr>
          <w:rStyle w:val="e24kjd"/>
        </w:rPr>
        <w:t>int, float,</w:t>
      </w:r>
      <w:proofErr w:type="spellStart"/>
      <w:r w:rsidRPr="00A758CF">
        <w:rPr>
          <w:rStyle w:val="e24kjd"/>
        </w:rPr>
        <w:t>boolean</w:t>
      </w:r>
      <w:proofErr w:type="spellEnd"/>
      <w:r w:rsidRPr="00A758CF">
        <w:rPr>
          <w:rStyle w:val="e24kjd"/>
        </w:rPr>
        <w:t>..etc) are not objects.</w:t>
      </w:r>
    </w:p>
    <w:p w14:paraId="23036D48" w14:textId="77777777" w:rsidR="00A758CF" w:rsidRDefault="00A758CF" w:rsidP="00A758CF">
      <w:pPr>
        <w:pStyle w:val="Default"/>
      </w:pPr>
    </w:p>
    <w:p w14:paraId="5C374240" w14:textId="4B252B54" w:rsidR="00A758CF" w:rsidRPr="00A758CF" w:rsidRDefault="00A758CF" w:rsidP="00A758CF">
      <w:pPr>
        <w:rPr>
          <w:b/>
          <w:bCs/>
          <w:sz w:val="32"/>
          <w:szCs w:val="32"/>
          <w:u w:val="single"/>
        </w:rPr>
      </w:pPr>
      <w:r w:rsidRPr="00A758CF">
        <w:rPr>
          <w:b/>
          <w:bCs/>
          <w:sz w:val="32"/>
          <w:szCs w:val="32"/>
          <w:u w:val="single"/>
        </w:rPr>
        <w:t>B9. What is bytecode?</w:t>
      </w:r>
    </w:p>
    <w:p w14:paraId="3790293C" w14:textId="7BFD4685" w:rsidR="00A758CF" w:rsidRDefault="00A758CF" w:rsidP="00A758CF">
      <w:pPr>
        <w:ind w:left="720"/>
        <w:rPr>
          <w:rStyle w:val="e24kjd"/>
        </w:rPr>
      </w:pPr>
      <w:r w:rsidRPr="00A758CF">
        <w:rPr>
          <w:rStyle w:val="e24kjd"/>
        </w:rPr>
        <w:t>Bytecode. Bytecode is program code that has been compiled from source code into low-level code designed for a software interpreter. It may be executed by a virtual machine (such as a JVM) or further compiled into machine code, which is recognized by the processor. ... Below are examples of Java bytecode instructions.</w:t>
      </w:r>
    </w:p>
    <w:p w14:paraId="3E8756AD" w14:textId="6914F626" w:rsidR="00A758CF" w:rsidRDefault="00A758CF" w:rsidP="00A758CF">
      <w:pPr>
        <w:ind w:left="720"/>
        <w:rPr>
          <w:rStyle w:val="e24kjd"/>
        </w:rPr>
      </w:pPr>
    </w:p>
    <w:p w14:paraId="6433FEB2" w14:textId="39BEEC46" w:rsidR="00A758CF" w:rsidRDefault="00A758CF" w:rsidP="00A758CF">
      <w:pPr>
        <w:ind w:left="720"/>
        <w:rPr>
          <w:rStyle w:val="e24kjd"/>
        </w:rPr>
      </w:pPr>
    </w:p>
    <w:p w14:paraId="1CCA6C23" w14:textId="77777777" w:rsidR="004D1D3F" w:rsidRDefault="004D1D3F" w:rsidP="004D1D3F">
      <w:pPr>
        <w:pStyle w:val="NormalWeb"/>
        <w:ind w:left="720"/>
        <w:rPr>
          <w:rFonts w:asciiTheme="minorHAnsi" w:hAnsiTheme="minorHAnsi" w:cstheme="minorHAnsi"/>
        </w:rPr>
      </w:pPr>
    </w:p>
    <w:p w14:paraId="3BAB79EA" w14:textId="77777777" w:rsidR="004D1D3F" w:rsidRDefault="004D1D3F" w:rsidP="004D1D3F">
      <w:pPr>
        <w:pStyle w:val="NormalWeb"/>
        <w:ind w:left="720"/>
        <w:rPr>
          <w:rFonts w:asciiTheme="minorHAnsi" w:hAnsiTheme="minorHAnsi" w:cstheme="minorHAnsi"/>
        </w:rPr>
      </w:pPr>
    </w:p>
    <w:p w14:paraId="35D4F159" w14:textId="77777777" w:rsidR="004D1D3F" w:rsidRDefault="004D1D3F" w:rsidP="004D1D3F">
      <w:pPr>
        <w:pStyle w:val="Default"/>
      </w:pPr>
    </w:p>
    <w:p w14:paraId="4DA7E347" w14:textId="23495B46" w:rsidR="004D1D3F" w:rsidRPr="004D1D3F" w:rsidRDefault="004D1D3F" w:rsidP="004D1D3F">
      <w:pPr>
        <w:pStyle w:val="NormalWeb"/>
        <w:ind w:left="720"/>
        <w:rPr>
          <w:rFonts w:asciiTheme="minorHAnsi" w:hAnsiTheme="minorHAnsi" w:cstheme="minorHAnsi"/>
          <w:b/>
          <w:bCs/>
          <w:sz w:val="32"/>
          <w:szCs w:val="32"/>
          <w:u w:val="single"/>
        </w:rPr>
      </w:pPr>
      <w:r w:rsidRPr="004D1D3F">
        <w:rPr>
          <w:rFonts w:asciiTheme="minorHAnsi" w:hAnsiTheme="minorHAnsi" w:cstheme="minorHAnsi"/>
          <w:b/>
          <w:bCs/>
          <w:sz w:val="32"/>
          <w:szCs w:val="32"/>
          <w:u w:val="single"/>
        </w:rPr>
        <w:lastRenderedPageBreak/>
        <w:t>B10. What is Heap space in Java?</w:t>
      </w:r>
    </w:p>
    <w:p w14:paraId="5CD58EF9" w14:textId="0F1BD099" w:rsidR="00A758CF" w:rsidRPr="004D1D3F" w:rsidRDefault="00A758CF" w:rsidP="004D1D3F">
      <w:pPr>
        <w:pStyle w:val="NormalWeb"/>
        <w:ind w:left="720"/>
        <w:rPr>
          <w:rFonts w:asciiTheme="minorHAnsi" w:hAnsiTheme="minorHAnsi" w:cstheme="minorHAnsi"/>
          <w:sz w:val="22"/>
          <w:szCs w:val="22"/>
        </w:rPr>
      </w:pPr>
      <w:r w:rsidRPr="004D1D3F">
        <w:rPr>
          <w:rFonts w:asciiTheme="minorHAnsi" w:hAnsiTheme="minorHAnsi" w:cstheme="minorHAnsi"/>
          <w:sz w:val="22"/>
          <w:szCs w:val="22"/>
        </w:rPr>
        <w:t>Java applications are only allowed to use a limited amount of memory. This limit is specified during application start</w:t>
      </w:r>
      <w:r w:rsidR="004D1D3F">
        <w:rPr>
          <w:rFonts w:asciiTheme="minorHAnsi" w:hAnsiTheme="minorHAnsi" w:cstheme="minorHAnsi"/>
          <w:sz w:val="22"/>
          <w:szCs w:val="22"/>
        </w:rPr>
        <w:t>-</w:t>
      </w:r>
      <w:r w:rsidRPr="004D1D3F">
        <w:rPr>
          <w:rFonts w:asciiTheme="minorHAnsi" w:hAnsiTheme="minorHAnsi" w:cstheme="minorHAnsi"/>
          <w:sz w:val="22"/>
          <w:szCs w:val="22"/>
        </w:rPr>
        <w:t xml:space="preserve">up. To make things more complex, Java memory is separated into two different regions. These regions are called Heap space and </w:t>
      </w:r>
      <w:proofErr w:type="spellStart"/>
      <w:r w:rsidRPr="004D1D3F">
        <w:rPr>
          <w:rFonts w:asciiTheme="minorHAnsi" w:hAnsiTheme="minorHAnsi" w:cstheme="minorHAnsi"/>
          <w:sz w:val="22"/>
          <w:szCs w:val="22"/>
        </w:rPr>
        <w:t>Permgen</w:t>
      </w:r>
      <w:proofErr w:type="spellEnd"/>
      <w:r w:rsidRPr="004D1D3F">
        <w:rPr>
          <w:rFonts w:asciiTheme="minorHAnsi" w:hAnsiTheme="minorHAnsi" w:cstheme="minorHAnsi"/>
          <w:sz w:val="22"/>
          <w:szCs w:val="22"/>
        </w:rPr>
        <w:t xml:space="preserve"> (for Permanent Generation):</w:t>
      </w:r>
    </w:p>
    <w:p w14:paraId="6E1E54A2" w14:textId="77777777" w:rsidR="00A758CF" w:rsidRPr="004D1D3F" w:rsidRDefault="00A758CF" w:rsidP="004D1D3F">
      <w:pPr>
        <w:pStyle w:val="NormalWeb"/>
        <w:ind w:left="720"/>
        <w:rPr>
          <w:rFonts w:asciiTheme="minorHAnsi" w:hAnsiTheme="minorHAnsi" w:cstheme="minorHAnsi"/>
          <w:sz w:val="22"/>
          <w:szCs w:val="22"/>
        </w:rPr>
      </w:pPr>
      <w:r w:rsidRPr="004D1D3F">
        <w:rPr>
          <w:rFonts w:asciiTheme="minorHAnsi" w:hAnsiTheme="minorHAnsi" w:cstheme="minorHAnsi"/>
          <w:sz w:val="22"/>
          <w:szCs w:val="22"/>
        </w:rPr>
        <w:t xml:space="preserve">The size of those regions is set during the Java Virtual Machine (JVM) launch and can be customized by specifying JVM parameters </w:t>
      </w:r>
      <w:r w:rsidRPr="004D1D3F">
        <w:rPr>
          <w:rStyle w:val="Emphasis"/>
          <w:rFonts w:asciiTheme="minorHAnsi" w:hAnsiTheme="minorHAnsi" w:cstheme="minorHAnsi"/>
          <w:sz w:val="22"/>
          <w:szCs w:val="22"/>
        </w:rPr>
        <w:t>-</w:t>
      </w:r>
      <w:proofErr w:type="spellStart"/>
      <w:r w:rsidRPr="004D1D3F">
        <w:rPr>
          <w:rStyle w:val="Emphasis"/>
          <w:rFonts w:asciiTheme="minorHAnsi" w:hAnsiTheme="minorHAnsi" w:cstheme="minorHAnsi"/>
          <w:sz w:val="22"/>
          <w:szCs w:val="22"/>
        </w:rPr>
        <w:t>Xmx</w:t>
      </w:r>
      <w:proofErr w:type="spellEnd"/>
      <w:r w:rsidRPr="004D1D3F">
        <w:rPr>
          <w:rFonts w:asciiTheme="minorHAnsi" w:hAnsiTheme="minorHAnsi" w:cstheme="minorHAnsi"/>
          <w:sz w:val="22"/>
          <w:szCs w:val="22"/>
        </w:rPr>
        <w:t xml:space="preserve"> and </w:t>
      </w:r>
      <w:r w:rsidRPr="004D1D3F">
        <w:rPr>
          <w:rStyle w:val="Emphasis"/>
          <w:rFonts w:asciiTheme="minorHAnsi" w:hAnsiTheme="minorHAnsi" w:cstheme="minorHAnsi"/>
          <w:sz w:val="22"/>
          <w:szCs w:val="22"/>
        </w:rPr>
        <w:t>-</w:t>
      </w:r>
      <w:proofErr w:type="spellStart"/>
      <w:proofErr w:type="gramStart"/>
      <w:r w:rsidRPr="004D1D3F">
        <w:rPr>
          <w:rStyle w:val="Emphasis"/>
          <w:rFonts w:asciiTheme="minorHAnsi" w:hAnsiTheme="minorHAnsi" w:cstheme="minorHAnsi"/>
          <w:sz w:val="22"/>
          <w:szCs w:val="22"/>
        </w:rPr>
        <w:t>XX:MaxPermSize</w:t>
      </w:r>
      <w:proofErr w:type="spellEnd"/>
      <w:proofErr w:type="gramEnd"/>
      <w:r w:rsidRPr="004D1D3F">
        <w:rPr>
          <w:rFonts w:asciiTheme="minorHAnsi" w:hAnsiTheme="minorHAnsi" w:cstheme="minorHAnsi"/>
          <w:sz w:val="22"/>
          <w:szCs w:val="22"/>
        </w:rPr>
        <w:t>. If you do not explicitly set the sizes, platform-specific defaults will be used.</w:t>
      </w:r>
    </w:p>
    <w:p w14:paraId="1CA1B600" w14:textId="77777777" w:rsidR="00A758CF" w:rsidRPr="004D1D3F" w:rsidRDefault="00A758CF" w:rsidP="004D1D3F">
      <w:pPr>
        <w:pStyle w:val="NormalWeb"/>
        <w:ind w:left="720"/>
        <w:rPr>
          <w:rFonts w:asciiTheme="minorHAnsi" w:hAnsiTheme="minorHAnsi" w:cstheme="minorHAnsi"/>
          <w:sz w:val="22"/>
          <w:szCs w:val="22"/>
        </w:rPr>
      </w:pPr>
      <w:r w:rsidRPr="004D1D3F">
        <w:rPr>
          <w:rFonts w:asciiTheme="minorHAnsi" w:hAnsiTheme="minorHAnsi" w:cstheme="minorHAnsi"/>
          <w:sz w:val="22"/>
          <w:szCs w:val="22"/>
        </w:rPr>
        <w:t xml:space="preserve">The </w:t>
      </w:r>
      <w:proofErr w:type="spellStart"/>
      <w:proofErr w:type="gramStart"/>
      <w:r w:rsidRPr="004D1D3F">
        <w:rPr>
          <w:rStyle w:val="Emphasis"/>
          <w:rFonts w:asciiTheme="minorHAnsi" w:hAnsiTheme="minorHAnsi" w:cstheme="minorHAnsi"/>
          <w:sz w:val="22"/>
          <w:szCs w:val="22"/>
        </w:rPr>
        <w:t>java.lang</w:t>
      </w:r>
      <w:proofErr w:type="gramEnd"/>
      <w:r w:rsidRPr="004D1D3F">
        <w:rPr>
          <w:rStyle w:val="Emphasis"/>
          <w:rFonts w:asciiTheme="minorHAnsi" w:hAnsiTheme="minorHAnsi" w:cstheme="minorHAnsi"/>
          <w:sz w:val="22"/>
          <w:szCs w:val="22"/>
        </w:rPr>
        <w:t>.OutOfMemoryError</w:t>
      </w:r>
      <w:proofErr w:type="spellEnd"/>
      <w:r w:rsidRPr="004D1D3F">
        <w:rPr>
          <w:rStyle w:val="Emphasis"/>
          <w:rFonts w:asciiTheme="minorHAnsi" w:hAnsiTheme="minorHAnsi" w:cstheme="minorHAnsi"/>
          <w:sz w:val="22"/>
          <w:szCs w:val="22"/>
        </w:rPr>
        <w:t>: Java heap space</w:t>
      </w:r>
      <w:r w:rsidRPr="004D1D3F">
        <w:rPr>
          <w:rFonts w:asciiTheme="minorHAnsi" w:hAnsiTheme="minorHAnsi" w:cstheme="minorHAnsi"/>
          <w:sz w:val="22"/>
          <w:szCs w:val="22"/>
        </w:rPr>
        <w:t xml:space="preserve"> error will be triggered when the application </w:t>
      </w:r>
      <w:r w:rsidRPr="004D1D3F">
        <w:rPr>
          <w:rStyle w:val="Strong"/>
          <w:rFonts w:asciiTheme="minorHAnsi" w:hAnsiTheme="minorHAnsi" w:cstheme="minorHAnsi"/>
          <w:b w:val="0"/>
          <w:bCs w:val="0"/>
          <w:sz w:val="22"/>
          <w:szCs w:val="22"/>
        </w:rPr>
        <w:t>attempts to add more data into the heap space area, but there is not enough room for it</w:t>
      </w:r>
      <w:r w:rsidRPr="004D1D3F">
        <w:rPr>
          <w:rFonts w:asciiTheme="minorHAnsi" w:hAnsiTheme="minorHAnsi" w:cstheme="minorHAnsi"/>
          <w:b/>
          <w:bCs/>
          <w:sz w:val="22"/>
          <w:szCs w:val="22"/>
        </w:rPr>
        <w:t>.</w:t>
      </w:r>
    </w:p>
    <w:p w14:paraId="02CFEE41" w14:textId="77777777" w:rsidR="00A758CF" w:rsidRPr="004D1D3F" w:rsidRDefault="00A758CF" w:rsidP="004D1D3F">
      <w:pPr>
        <w:pStyle w:val="NormalWeb"/>
        <w:ind w:left="720"/>
        <w:rPr>
          <w:rFonts w:asciiTheme="minorHAnsi" w:hAnsiTheme="minorHAnsi" w:cstheme="minorHAnsi"/>
        </w:rPr>
      </w:pPr>
      <w:r w:rsidRPr="004D1D3F">
        <w:rPr>
          <w:rFonts w:asciiTheme="minorHAnsi" w:hAnsiTheme="minorHAnsi" w:cstheme="minorHAnsi"/>
          <w:sz w:val="22"/>
          <w:szCs w:val="22"/>
        </w:rPr>
        <w:t xml:space="preserve">Note that there might be plenty of physical memory available, but the </w:t>
      </w:r>
      <w:proofErr w:type="spellStart"/>
      <w:proofErr w:type="gramStart"/>
      <w:r w:rsidRPr="004D1D3F">
        <w:rPr>
          <w:rStyle w:val="Emphasis"/>
          <w:rFonts w:asciiTheme="minorHAnsi" w:hAnsiTheme="minorHAnsi" w:cstheme="minorHAnsi"/>
          <w:sz w:val="22"/>
          <w:szCs w:val="22"/>
        </w:rPr>
        <w:t>java.lang</w:t>
      </w:r>
      <w:proofErr w:type="gramEnd"/>
      <w:r w:rsidRPr="004D1D3F">
        <w:rPr>
          <w:rStyle w:val="Emphasis"/>
          <w:rFonts w:asciiTheme="minorHAnsi" w:hAnsiTheme="minorHAnsi" w:cstheme="minorHAnsi"/>
          <w:sz w:val="22"/>
          <w:szCs w:val="22"/>
        </w:rPr>
        <w:t>.OutOfMemoryError</w:t>
      </w:r>
      <w:proofErr w:type="spellEnd"/>
      <w:r w:rsidRPr="004D1D3F">
        <w:rPr>
          <w:rStyle w:val="Emphasis"/>
          <w:rFonts w:asciiTheme="minorHAnsi" w:hAnsiTheme="minorHAnsi" w:cstheme="minorHAnsi"/>
          <w:sz w:val="22"/>
          <w:szCs w:val="22"/>
        </w:rPr>
        <w:t>: Java heap space</w:t>
      </w:r>
      <w:r w:rsidRPr="004D1D3F">
        <w:rPr>
          <w:rFonts w:asciiTheme="minorHAnsi" w:hAnsiTheme="minorHAnsi" w:cstheme="minorHAnsi"/>
          <w:sz w:val="22"/>
          <w:szCs w:val="22"/>
        </w:rPr>
        <w:t xml:space="preserve"> error is thrown whenever the JVM reaches the heap size limit.</w:t>
      </w:r>
    </w:p>
    <w:p w14:paraId="56BF7C90" w14:textId="77777777" w:rsidR="004D1D3F" w:rsidRDefault="004D1D3F" w:rsidP="004D1D3F">
      <w:pPr>
        <w:pStyle w:val="Default"/>
      </w:pPr>
    </w:p>
    <w:p w14:paraId="6C7B0BB3" w14:textId="15A9CF5B" w:rsidR="00A758CF" w:rsidRPr="004D1D3F" w:rsidRDefault="004D1D3F" w:rsidP="004D1D3F">
      <w:pPr>
        <w:rPr>
          <w:rFonts w:cstheme="minorHAnsi"/>
          <w:b/>
          <w:bCs/>
          <w:sz w:val="32"/>
          <w:szCs w:val="32"/>
          <w:u w:val="single"/>
        </w:rPr>
      </w:pPr>
      <w:r w:rsidRPr="004D1D3F">
        <w:rPr>
          <w:b/>
          <w:bCs/>
          <w:sz w:val="32"/>
          <w:szCs w:val="32"/>
          <w:u w:val="single"/>
        </w:rPr>
        <w:t>B11. Difference between EAR, JAR and WAR file in J2EE.</w:t>
      </w:r>
    </w:p>
    <w:p w14:paraId="7968CE99" w14:textId="5A4E5668" w:rsidR="004D1D3F" w:rsidRPr="004D1D3F" w:rsidRDefault="004D1D3F" w:rsidP="004D1D3F">
      <w:pPr>
        <w:pStyle w:val="NormalWeb"/>
        <w:ind w:firstLine="720"/>
        <w:rPr>
          <w:rFonts w:asciiTheme="minorHAnsi" w:hAnsiTheme="minorHAnsi" w:cstheme="minorHAnsi"/>
          <w:color w:val="000000" w:themeColor="text1"/>
          <w:sz w:val="22"/>
          <w:szCs w:val="22"/>
        </w:rPr>
      </w:pPr>
      <w:r w:rsidRPr="004D1D3F">
        <w:rPr>
          <w:rStyle w:val="Strong"/>
          <w:rFonts w:asciiTheme="minorHAnsi" w:hAnsiTheme="minorHAnsi" w:cstheme="minorHAnsi"/>
          <w:color w:val="000000" w:themeColor="text1"/>
          <w:sz w:val="22"/>
          <w:szCs w:val="22"/>
        </w:rPr>
        <w:t>JAR File (Java A</w:t>
      </w:r>
      <w:r w:rsidRPr="004D1D3F">
        <w:rPr>
          <w:rStyle w:val="Strong"/>
          <w:rFonts w:asciiTheme="minorHAnsi" w:hAnsiTheme="minorHAnsi" w:cstheme="minorHAnsi"/>
          <w:color w:val="000000" w:themeColor="text1"/>
          <w:sz w:val="22"/>
          <w:szCs w:val="22"/>
        </w:rPr>
        <w:t>r</w:t>
      </w:r>
      <w:r w:rsidRPr="004D1D3F">
        <w:rPr>
          <w:rStyle w:val="Strong"/>
          <w:rFonts w:asciiTheme="minorHAnsi" w:hAnsiTheme="minorHAnsi" w:cstheme="minorHAnsi"/>
          <w:color w:val="000000" w:themeColor="text1"/>
          <w:sz w:val="22"/>
          <w:szCs w:val="22"/>
        </w:rPr>
        <w:t>chive)</w:t>
      </w:r>
    </w:p>
    <w:p w14:paraId="44CACD13" w14:textId="77777777" w:rsidR="004D1D3F" w:rsidRPr="004D1D3F" w:rsidRDefault="004D1D3F" w:rsidP="004D1D3F">
      <w:pPr>
        <w:pStyle w:val="NormalWeb"/>
        <w:ind w:left="1440"/>
        <w:rPr>
          <w:rFonts w:asciiTheme="minorHAnsi" w:hAnsiTheme="minorHAnsi" w:cstheme="minorHAnsi"/>
          <w:color w:val="000000" w:themeColor="text1"/>
          <w:sz w:val="22"/>
          <w:szCs w:val="22"/>
        </w:rPr>
      </w:pPr>
      <w:r w:rsidRPr="004D1D3F">
        <w:rPr>
          <w:rStyle w:val="Strong"/>
          <w:rFonts w:asciiTheme="minorHAnsi" w:hAnsiTheme="minorHAnsi" w:cstheme="minorHAnsi"/>
          <w:b w:val="0"/>
          <w:bCs w:val="0"/>
          <w:color w:val="000000" w:themeColor="text1"/>
          <w:sz w:val="22"/>
          <w:szCs w:val="22"/>
        </w:rPr>
        <w:t xml:space="preserve">JAR </w:t>
      </w:r>
      <w:r w:rsidRPr="004D1D3F">
        <w:rPr>
          <w:rFonts w:asciiTheme="minorHAnsi" w:hAnsiTheme="minorHAnsi" w:cstheme="minorHAnsi"/>
          <w:color w:val="000000" w:themeColor="text1"/>
          <w:sz w:val="22"/>
          <w:szCs w:val="22"/>
        </w:rPr>
        <w:t xml:space="preserve">file is like </w:t>
      </w:r>
      <w:proofErr w:type="spellStart"/>
      <w:r w:rsidRPr="004D1D3F">
        <w:rPr>
          <w:rStyle w:val="Strong"/>
          <w:rFonts w:asciiTheme="minorHAnsi" w:hAnsiTheme="minorHAnsi" w:cstheme="minorHAnsi"/>
          <w:b w:val="0"/>
          <w:bCs w:val="0"/>
          <w:color w:val="000000" w:themeColor="text1"/>
          <w:sz w:val="22"/>
          <w:szCs w:val="22"/>
        </w:rPr>
        <w:t>winzip</w:t>
      </w:r>
      <w:proofErr w:type="spellEnd"/>
      <w:r w:rsidRPr="004D1D3F">
        <w:rPr>
          <w:rFonts w:asciiTheme="minorHAnsi" w:hAnsiTheme="minorHAnsi" w:cstheme="minorHAnsi"/>
          <w:color w:val="000000" w:themeColor="text1"/>
          <w:sz w:val="22"/>
          <w:szCs w:val="22"/>
        </w:rPr>
        <w:t xml:space="preserve"> file compressed with </w:t>
      </w:r>
      <w:r w:rsidRPr="004D1D3F">
        <w:rPr>
          <w:rStyle w:val="Strong"/>
          <w:rFonts w:asciiTheme="minorHAnsi" w:hAnsiTheme="minorHAnsi" w:cstheme="minorHAnsi"/>
          <w:b w:val="0"/>
          <w:bCs w:val="0"/>
          <w:color w:val="000000" w:themeColor="text1"/>
          <w:sz w:val="22"/>
          <w:szCs w:val="22"/>
        </w:rPr>
        <w:t>JDK</w:t>
      </w:r>
      <w:r w:rsidRPr="004D1D3F">
        <w:rPr>
          <w:rFonts w:asciiTheme="minorHAnsi" w:hAnsiTheme="minorHAnsi" w:cstheme="minorHAnsi"/>
          <w:color w:val="000000" w:themeColor="text1"/>
          <w:sz w:val="22"/>
          <w:szCs w:val="22"/>
        </w:rPr>
        <w:t xml:space="preserve"> software. The problem of popular </w:t>
      </w:r>
      <w:proofErr w:type="spellStart"/>
      <w:r w:rsidRPr="004D1D3F">
        <w:rPr>
          <w:rFonts w:asciiTheme="minorHAnsi" w:hAnsiTheme="minorHAnsi" w:cstheme="minorHAnsi"/>
          <w:color w:val="000000" w:themeColor="text1"/>
          <w:sz w:val="22"/>
          <w:szCs w:val="22"/>
        </w:rPr>
        <w:t>winzip</w:t>
      </w:r>
      <w:proofErr w:type="spellEnd"/>
      <w:r w:rsidRPr="004D1D3F">
        <w:rPr>
          <w:rFonts w:asciiTheme="minorHAnsi" w:hAnsiTheme="minorHAnsi" w:cstheme="minorHAnsi"/>
          <w:color w:val="000000" w:themeColor="text1"/>
          <w:sz w:val="22"/>
          <w:szCs w:val="22"/>
        </w:rPr>
        <w:t xml:space="preserve"> file is it should be unzipped on Windows OS only. </w:t>
      </w:r>
      <w:proofErr w:type="spellStart"/>
      <w:r w:rsidRPr="004D1D3F">
        <w:rPr>
          <w:rStyle w:val="Strong"/>
          <w:rFonts w:asciiTheme="minorHAnsi" w:hAnsiTheme="minorHAnsi" w:cstheme="minorHAnsi"/>
          <w:b w:val="0"/>
          <w:bCs w:val="0"/>
          <w:color w:val="000000" w:themeColor="text1"/>
          <w:sz w:val="22"/>
          <w:szCs w:val="22"/>
        </w:rPr>
        <w:t>winzip</w:t>
      </w:r>
      <w:proofErr w:type="spellEnd"/>
      <w:r w:rsidRPr="004D1D3F">
        <w:rPr>
          <w:rStyle w:val="Strong"/>
          <w:rFonts w:asciiTheme="minorHAnsi" w:hAnsiTheme="minorHAnsi" w:cstheme="minorHAnsi"/>
          <w:b w:val="0"/>
          <w:bCs w:val="0"/>
          <w:color w:val="000000" w:themeColor="text1"/>
          <w:sz w:val="22"/>
          <w:szCs w:val="22"/>
        </w:rPr>
        <w:t xml:space="preserve"> is platform-dependent</w:t>
      </w:r>
      <w:r w:rsidRPr="004D1D3F">
        <w:rPr>
          <w:rFonts w:asciiTheme="minorHAnsi" w:hAnsiTheme="minorHAnsi" w:cstheme="minorHAnsi"/>
          <w:color w:val="000000" w:themeColor="text1"/>
          <w:sz w:val="22"/>
          <w:szCs w:val="22"/>
        </w:rPr>
        <w:t xml:space="preserve">. A </w:t>
      </w:r>
      <w:proofErr w:type="spellStart"/>
      <w:r w:rsidRPr="004D1D3F">
        <w:rPr>
          <w:rFonts w:asciiTheme="minorHAnsi" w:hAnsiTheme="minorHAnsi" w:cstheme="minorHAnsi"/>
          <w:color w:val="000000" w:themeColor="text1"/>
          <w:sz w:val="22"/>
          <w:szCs w:val="22"/>
        </w:rPr>
        <w:t>winzip</w:t>
      </w:r>
      <w:proofErr w:type="spellEnd"/>
      <w:r w:rsidRPr="004D1D3F">
        <w:rPr>
          <w:rFonts w:asciiTheme="minorHAnsi" w:hAnsiTheme="minorHAnsi" w:cstheme="minorHAnsi"/>
          <w:color w:val="000000" w:themeColor="text1"/>
          <w:sz w:val="22"/>
          <w:szCs w:val="22"/>
        </w:rPr>
        <w:t xml:space="preserve"> file cannot be opened or unzipped from Linux. For that matter, </w:t>
      </w:r>
      <w:r w:rsidRPr="004D1D3F">
        <w:rPr>
          <w:rStyle w:val="Strong"/>
          <w:rFonts w:asciiTheme="minorHAnsi" w:hAnsiTheme="minorHAnsi" w:cstheme="minorHAnsi"/>
          <w:b w:val="0"/>
          <w:bCs w:val="0"/>
          <w:color w:val="000000" w:themeColor="text1"/>
          <w:sz w:val="22"/>
          <w:szCs w:val="22"/>
        </w:rPr>
        <w:t>all zipping algorithms are platform-dependent</w:t>
      </w:r>
      <w:r w:rsidRPr="004D1D3F">
        <w:rPr>
          <w:rFonts w:asciiTheme="minorHAnsi" w:hAnsiTheme="minorHAnsi" w:cstheme="minorHAnsi"/>
          <w:color w:val="000000" w:themeColor="text1"/>
          <w:sz w:val="22"/>
          <w:szCs w:val="22"/>
        </w:rPr>
        <w:t xml:space="preserve">. The interesting point with JAR file is it can be zipped and unzipped by JVM irrespective of OS. That is, wherever Java is working, the JAR file can be created or unzipped. It can be said, </w:t>
      </w:r>
      <w:r w:rsidRPr="004D1D3F">
        <w:rPr>
          <w:rStyle w:val="Strong"/>
          <w:rFonts w:asciiTheme="minorHAnsi" w:hAnsiTheme="minorHAnsi" w:cstheme="minorHAnsi"/>
          <w:b w:val="0"/>
          <w:bCs w:val="0"/>
          <w:color w:val="000000" w:themeColor="text1"/>
          <w:sz w:val="22"/>
          <w:szCs w:val="22"/>
        </w:rPr>
        <w:t>JAR is platform-independent way of creating a zip file</w:t>
      </w:r>
      <w:r w:rsidRPr="004D1D3F">
        <w:rPr>
          <w:rFonts w:asciiTheme="minorHAnsi" w:hAnsiTheme="minorHAnsi" w:cstheme="minorHAnsi"/>
          <w:color w:val="000000" w:themeColor="text1"/>
          <w:sz w:val="22"/>
          <w:szCs w:val="22"/>
        </w:rPr>
        <w:t>.</w:t>
      </w:r>
    </w:p>
    <w:p w14:paraId="332A37BB" w14:textId="77777777" w:rsidR="004D1D3F" w:rsidRPr="004D1D3F" w:rsidRDefault="004D1D3F" w:rsidP="004D1D3F">
      <w:pPr>
        <w:pStyle w:val="NormalWeb"/>
        <w:ind w:left="1440"/>
        <w:rPr>
          <w:rFonts w:asciiTheme="minorHAnsi" w:hAnsiTheme="minorHAnsi" w:cstheme="minorHAnsi"/>
          <w:color w:val="000000" w:themeColor="text1"/>
          <w:sz w:val="22"/>
          <w:szCs w:val="22"/>
        </w:rPr>
      </w:pPr>
      <w:r w:rsidRPr="004D1D3F">
        <w:rPr>
          <w:rFonts w:asciiTheme="minorHAnsi" w:hAnsiTheme="minorHAnsi" w:cstheme="minorHAnsi"/>
          <w:color w:val="000000" w:themeColor="text1"/>
          <w:sz w:val="22"/>
          <w:szCs w:val="22"/>
        </w:rPr>
        <w:t xml:space="preserve">A JAR file extension is </w:t>
      </w:r>
      <w:r w:rsidRPr="004D1D3F">
        <w:rPr>
          <w:rStyle w:val="Strong"/>
          <w:rFonts w:asciiTheme="minorHAnsi" w:hAnsiTheme="minorHAnsi" w:cstheme="minorHAnsi"/>
          <w:b w:val="0"/>
          <w:bCs w:val="0"/>
          <w:color w:val="000000" w:themeColor="text1"/>
          <w:sz w:val="22"/>
          <w:szCs w:val="22"/>
        </w:rPr>
        <w:t>.jar</w:t>
      </w:r>
      <w:r w:rsidRPr="004D1D3F">
        <w:rPr>
          <w:rFonts w:asciiTheme="minorHAnsi" w:hAnsiTheme="minorHAnsi" w:cstheme="minorHAnsi"/>
          <w:color w:val="000000" w:themeColor="text1"/>
          <w:sz w:val="22"/>
          <w:szCs w:val="22"/>
        </w:rPr>
        <w:t xml:space="preserve"> and is created with </w:t>
      </w:r>
      <w:r w:rsidRPr="004D1D3F">
        <w:rPr>
          <w:rStyle w:val="Strong"/>
          <w:rFonts w:asciiTheme="minorHAnsi" w:hAnsiTheme="minorHAnsi" w:cstheme="minorHAnsi"/>
          <w:b w:val="0"/>
          <w:bCs w:val="0"/>
          <w:color w:val="000000" w:themeColor="text1"/>
          <w:sz w:val="22"/>
          <w:szCs w:val="22"/>
        </w:rPr>
        <w:t xml:space="preserve">jar command </w:t>
      </w:r>
      <w:r w:rsidRPr="004D1D3F">
        <w:rPr>
          <w:rFonts w:asciiTheme="minorHAnsi" w:hAnsiTheme="minorHAnsi" w:cstheme="minorHAnsi"/>
          <w:color w:val="000000" w:themeColor="text1"/>
          <w:sz w:val="22"/>
          <w:szCs w:val="22"/>
        </w:rPr>
        <w:t xml:space="preserve">from command prompt (like </w:t>
      </w:r>
      <w:proofErr w:type="spellStart"/>
      <w:r w:rsidRPr="004D1D3F">
        <w:rPr>
          <w:rStyle w:val="Strong"/>
          <w:rFonts w:asciiTheme="minorHAnsi" w:hAnsiTheme="minorHAnsi" w:cstheme="minorHAnsi"/>
          <w:b w:val="0"/>
          <w:bCs w:val="0"/>
          <w:color w:val="000000" w:themeColor="text1"/>
          <w:sz w:val="22"/>
          <w:szCs w:val="22"/>
        </w:rPr>
        <w:t>javac</w:t>
      </w:r>
      <w:proofErr w:type="spellEnd"/>
      <w:r w:rsidRPr="004D1D3F">
        <w:rPr>
          <w:rFonts w:asciiTheme="minorHAnsi" w:hAnsiTheme="minorHAnsi" w:cstheme="minorHAnsi"/>
          <w:color w:val="000000" w:themeColor="text1"/>
          <w:sz w:val="22"/>
          <w:szCs w:val="22"/>
        </w:rPr>
        <w:t xml:space="preserve"> command is executed). Generally, a JAR file contains Java related resources like libraries, classes etc.; but need not be. It can contain any non-sense (non-related) files like .txt, .doc, .gif etc., just like a </w:t>
      </w:r>
      <w:proofErr w:type="spellStart"/>
      <w:r w:rsidRPr="004D1D3F">
        <w:rPr>
          <w:rFonts w:asciiTheme="minorHAnsi" w:hAnsiTheme="minorHAnsi" w:cstheme="minorHAnsi"/>
          <w:color w:val="000000" w:themeColor="text1"/>
          <w:sz w:val="22"/>
          <w:szCs w:val="22"/>
        </w:rPr>
        <w:t>winzip</w:t>
      </w:r>
      <w:proofErr w:type="spellEnd"/>
      <w:r w:rsidRPr="004D1D3F">
        <w:rPr>
          <w:rFonts w:asciiTheme="minorHAnsi" w:hAnsiTheme="minorHAnsi" w:cstheme="minorHAnsi"/>
          <w:color w:val="000000" w:themeColor="text1"/>
          <w:sz w:val="22"/>
          <w:szCs w:val="22"/>
        </w:rPr>
        <w:t xml:space="preserve"> can contain.</w:t>
      </w:r>
    </w:p>
    <w:p w14:paraId="75A8D500" w14:textId="77777777" w:rsidR="004D1D3F" w:rsidRPr="004D1D3F" w:rsidRDefault="004D1D3F" w:rsidP="004D1D3F">
      <w:pPr>
        <w:pStyle w:val="NormalWeb"/>
        <w:ind w:left="1440"/>
        <w:rPr>
          <w:rFonts w:asciiTheme="minorHAnsi" w:hAnsiTheme="minorHAnsi" w:cstheme="minorHAnsi"/>
          <w:color w:val="000000" w:themeColor="text1"/>
          <w:sz w:val="22"/>
          <w:szCs w:val="22"/>
        </w:rPr>
      </w:pPr>
      <w:r w:rsidRPr="004D1D3F">
        <w:rPr>
          <w:rFonts w:asciiTheme="minorHAnsi" w:hAnsiTheme="minorHAnsi" w:cstheme="minorHAnsi"/>
          <w:color w:val="000000" w:themeColor="text1"/>
          <w:sz w:val="22"/>
          <w:szCs w:val="22"/>
        </w:rPr>
        <w:t xml:space="preserve">All the options of JAR command, security aspects, creating JAR file with unzipping are discussed with examples at </w:t>
      </w:r>
      <w:hyperlink r:id="rId6" w:history="1">
        <w:r w:rsidRPr="004D1D3F">
          <w:rPr>
            <w:rStyle w:val="Hyperlink"/>
            <w:rFonts w:asciiTheme="minorHAnsi" w:hAnsiTheme="minorHAnsi" w:cstheme="minorHAnsi"/>
            <w:color w:val="000000" w:themeColor="text1"/>
            <w:sz w:val="22"/>
            <w:szCs w:val="22"/>
            <w:u w:val="none"/>
          </w:rPr>
          <w:t xml:space="preserve">JAR (Java </w:t>
        </w:r>
        <w:proofErr w:type="spellStart"/>
        <w:r w:rsidRPr="004D1D3F">
          <w:rPr>
            <w:rStyle w:val="Hyperlink"/>
            <w:rFonts w:asciiTheme="minorHAnsi" w:hAnsiTheme="minorHAnsi" w:cstheme="minorHAnsi"/>
            <w:color w:val="000000" w:themeColor="text1"/>
            <w:sz w:val="22"/>
            <w:szCs w:val="22"/>
            <w:u w:val="none"/>
          </w:rPr>
          <w:t>ARchive</w:t>
        </w:r>
        <w:proofErr w:type="spellEnd"/>
        <w:r w:rsidRPr="004D1D3F">
          <w:rPr>
            <w:rStyle w:val="Hyperlink"/>
            <w:rFonts w:asciiTheme="minorHAnsi" w:hAnsiTheme="minorHAnsi" w:cstheme="minorHAnsi"/>
            <w:color w:val="000000" w:themeColor="text1"/>
            <w:sz w:val="22"/>
            <w:szCs w:val="22"/>
            <w:u w:val="none"/>
          </w:rPr>
          <w:t>) Files</w:t>
        </w:r>
      </w:hyperlink>
      <w:r w:rsidRPr="004D1D3F">
        <w:rPr>
          <w:rFonts w:asciiTheme="minorHAnsi" w:hAnsiTheme="minorHAnsi" w:cstheme="minorHAnsi"/>
          <w:color w:val="000000" w:themeColor="text1"/>
          <w:sz w:val="22"/>
          <w:szCs w:val="22"/>
        </w:rPr>
        <w:t>.</w:t>
      </w:r>
    </w:p>
    <w:p w14:paraId="6900598F" w14:textId="0A55C36E" w:rsidR="004D1D3F" w:rsidRPr="004D1D3F" w:rsidRDefault="004D1D3F" w:rsidP="004D1D3F">
      <w:pPr>
        <w:pStyle w:val="NormalWeb"/>
        <w:ind w:firstLine="720"/>
        <w:rPr>
          <w:rFonts w:asciiTheme="minorHAnsi" w:hAnsiTheme="minorHAnsi" w:cstheme="minorHAnsi"/>
          <w:color w:val="000000" w:themeColor="text1"/>
          <w:sz w:val="22"/>
          <w:szCs w:val="22"/>
        </w:rPr>
      </w:pPr>
      <w:r w:rsidRPr="004D1D3F">
        <w:rPr>
          <w:rStyle w:val="Strong"/>
          <w:rFonts w:asciiTheme="minorHAnsi" w:hAnsiTheme="minorHAnsi" w:cstheme="minorHAnsi"/>
          <w:color w:val="000000" w:themeColor="text1"/>
          <w:sz w:val="22"/>
          <w:szCs w:val="22"/>
        </w:rPr>
        <w:t xml:space="preserve">WAR File (Web Application </w:t>
      </w:r>
      <w:proofErr w:type="spellStart"/>
      <w:r w:rsidRPr="004D1D3F">
        <w:rPr>
          <w:rStyle w:val="Strong"/>
          <w:rFonts w:asciiTheme="minorHAnsi" w:hAnsiTheme="minorHAnsi" w:cstheme="minorHAnsi"/>
          <w:color w:val="000000" w:themeColor="text1"/>
          <w:sz w:val="22"/>
          <w:szCs w:val="22"/>
        </w:rPr>
        <w:t>ARchive</w:t>
      </w:r>
      <w:proofErr w:type="spellEnd"/>
      <w:r w:rsidRPr="004D1D3F">
        <w:rPr>
          <w:rStyle w:val="Strong"/>
          <w:rFonts w:asciiTheme="minorHAnsi" w:hAnsiTheme="minorHAnsi" w:cstheme="minorHAnsi"/>
          <w:color w:val="000000" w:themeColor="text1"/>
          <w:sz w:val="22"/>
          <w:szCs w:val="22"/>
        </w:rPr>
        <w:t>)</w:t>
      </w:r>
    </w:p>
    <w:p w14:paraId="4D78A6D4" w14:textId="77777777" w:rsidR="004D1D3F" w:rsidRPr="004D1D3F" w:rsidRDefault="004D1D3F" w:rsidP="004D1D3F">
      <w:pPr>
        <w:pStyle w:val="NormalWeb"/>
        <w:ind w:left="1440"/>
        <w:rPr>
          <w:rFonts w:asciiTheme="minorHAnsi" w:hAnsiTheme="minorHAnsi" w:cstheme="minorHAnsi"/>
          <w:color w:val="000000" w:themeColor="text1"/>
          <w:sz w:val="22"/>
          <w:szCs w:val="22"/>
        </w:rPr>
      </w:pPr>
      <w:r w:rsidRPr="004D1D3F">
        <w:rPr>
          <w:rFonts w:asciiTheme="minorHAnsi" w:hAnsiTheme="minorHAnsi" w:cstheme="minorHAnsi"/>
          <w:color w:val="000000" w:themeColor="text1"/>
          <w:sz w:val="22"/>
          <w:szCs w:val="22"/>
        </w:rPr>
        <w:t xml:space="preserve">A </w:t>
      </w:r>
      <w:r w:rsidRPr="004D1D3F">
        <w:rPr>
          <w:rStyle w:val="Strong"/>
          <w:rFonts w:asciiTheme="minorHAnsi" w:hAnsiTheme="minorHAnsi" w:cstheme="minorHAnsi"/>
          <w:b w:val="0"/>
          <w:bCs w:val="0"/>
          <w:color w:val="000000" w:themeColor="text1"/>
          <w:sz w:val="22"/>
          <w:szCs w:val="22"/>
        </w:rPr>
        <w:t xml:space="preserve">WAR </w:t>
      </w:r>
      <w:r w:rsidRPr="004D1D3F">
        <w:rPr>
          <w:rFonts w:asciiTheme="minorHAnsi" w:hAnsiTheme="minorHAnsi" w:cstheme="minorHAnsi"/>
          <w:color w:val="000000" w:themeColor="text1"/>
          <w:sz w:val="22"/>
          <w:szCs w:val="22"/>
        </w:rPr>
        <w:t xml:space="preserve">file is simply a JAR file but contains only Web related Java files (but not Web unrelated files) like Servlets, JSP, HTML, Database Java Beans, web.xml file, Property bundles, JavaScript, shopping carts etc. necessary to develop Web applications. The advantage of WAR file is it can be deployed easily on client machine in a Web server environment. The extension of WAR file is </w:t>
      </w:r>
      <w:r w:rsidRPr="004D1D3F">
        <w:rPr>
          <w:rStyle w:val="Strong"/>
          <w:rFonts w:asciiTheme="minorHAnsi" w:hAnsiTheme="minorHAnsi" w:cstheme="minorHAnsi"/>
          <w:b w:val="0"/>
          <w:bCs w:val="0"/>
          <w:color w:val="000000" w:themeColor="text1"/>
          <w:sz w:val="22"/>
          <w:szCs w:val="22"/>
        </w:rPr>
        <w:t>.war</w:t>
      </w:r>
      <w:r w:rsidRPr="004D1D3F">
        <w:rPr>
          <w:rFonts w:asciiTheme="minorHAnsi" w:hAnsiTheme="minorHAnsi" w:cstheme="minorHAnsi"/>
          <w:color w:val="000000" w:themeColor="text1"/>
          <w:sz w:val="22"/>
          <w:szCs w:val="22"/>
        </w:rPr>
        <w:t xml:space="preserve"> but </w:t>
      </w:r>
      <w:proofErr w:type="spellStart"/>
      <w:r w:rsidRPr="004D1D3F">
        <w:rPr>
          <w:rFonts w:asciiTheme="minorHAnsi" w:hAnsiTheme="minorHAnsi" w:cstheme="minorHAnsi"/>
          <w:color w:val="000000" w:themeColor="text1"/>
          <w:sz w:val="22"/>
          <w:szCs w:val="22"/>
        </w:rPr>
        <w:t>ofcourse</w:t>
      </w:r>
      <w:proofErr w:type="spellEnd"/>
      <w:r w:rsidRPr="004D1D3F">
        <w:rPr>
          <w:rFonts w:asciiTheme="minorHAnsi" w:hAnsiTheme="minorHAnsi" w:cstheme="minorHAnsi"/>
          <w:color w:val="000000" w:themeColor="text1"/>
          <w:sz w:val="22"/>
          <w:szCs w:val="22"/>
        </w:rPr>
        <w:t xml:space="preserve"> created with JAR command only.</w:t>
      </w:r>
    </w:p>
    <w:p w14:paraId="0DDAE543" w14:textId="77777777" w:rsidR="004D1D3F" w:rsidRDefault="004D1D3F" w:rsidP="004D1D3F">
      <w:pPr>
        <w:pStyle w:val="NormalWeb"/>
        <w:ind w:left="720" w:firstLine="720"/>
        <w:rPr>
          <w:rFonts w:asciiTheme="minorHAnsi" w:hAnsiTheme="minorHAnsi" w:cstheme="minorHAnsi"/>
          <w:color w:val="000000" w:themeColor="text1"/>
          <w:sz w:val="22"/>
          <w:szCs w:val="22"/>
        </w:rPr>
      </w:pPr>
    </w:p>
    <w:p w14:paraId="007616B8" w14:textId="2E264968" w:rsidR="004D1D3F" w:rsidRPr="004D1D3F" w:rsidRDefault="004D1D3F" w:rsidP="004D1D3F">
      <w:pPr>
        <w:pStyle w:val="NormalWeb"/>
        <w:ind w:left="720" w:firstLine="720"/>
        <w:rPr>
          <w:rFonts w:asciiTheme="minorHAnsi" w:hAnsiTheme="minorHAnsi" w:cstheme="minorHAnsi"/>
          <w:color w:val="000000" w:themeColor="text1"/>
          <w:sz w:val="22"/>
          <w:szCs w:val="22"/>
        </w:rPr>
      </w:pPr>
      <w:r w:rsidRPr="004D1D3F">
        <w:rPr>
          <w:rFonts w:asciiTheme="minorHAnsi" w:hAnsiTheme="minorHAnsi" w:cstheme="minorHAnsi"/>
          <w:color w:val="000000" w:themeColor="text1"/>
          <w:sz w:val="22"/>
          <w:szCs w:val="22"/>
        </w:rPr>
        <w:lastRenderedPageBreak/>
        <w:t>Two programs are given on the creation of WAR file.</w:t>
      </w:r>
    </w:p>
    <w:p w14:paraId="4D52510F" w14:textId="77777777" w:rsidR="004D1D3F" w:rsidRPr="004D1D3F" w:rsidRDefault="004D1D3F" w:rsidP="004D1D3F">
      <w:pPr>
        <w:pStyle w:val="NormalWeb"/>
        <w:ind w:left="720" w:firstLine="720"/>
        <w:rPr>
          <w:rFonts w:asciiTheme="minorHAnsi" w:hAnsiTheme="minorHAnsi" w:cstheme="minorHAnsi"/>
          <w:color w:val="000000" w:themeColor="text1"/>
          <w:sz w:val="22"/>
          <w:szCs w:val="22"/>
        </w:rPr>
      </w:pPr>
      <w:r w:rsidRPr="004D1D3F">
        <w:rPr>
          <w:rStyle w:val="Strong"/>
          <w:rFonts w:asciiTheme="minorHAnsi" w:hAnsiTheme="minorHAnsi" w:cstheme="minorHAnsi"/>
          <w:b w:val="0"/>
          <w:bCs w:val="0"/>
          <w:color w:val="000000" w:themeColor="text1"/>
          <w:sz w:val="22"/>
          <w:szCs w:val="22"/>
        </w:rPr>
        <w:t xml:space="preserve">1. </w:t>
      </w:r>
      <w:hyperlink r:id="rId7" w:history="1">
        <w:r w:rsidRPr="004D1D3F">
          <w:rPr>
            <w:rStyle w:val="Hyperlink"/>
            <w:rFonts w:asciiTheme="minorHAnsi" w:hAnsiTheme="minorHAnsi" w:cstheme="minorHAnsi"/>
            <w:color w:val="000000" w:themeColor="text1"/>
            <w:sz w:val="22"/>
            <w:szCs w:val="22"/>
            <w:u w:val="none"/>
          </w:rPr>
          <w:t>Servlet WAR File in Tomcat with Creation, Deployment, Execution</w:t>
        </w:r>
      </w:hyperlink>
    </w:p>
    <w:p w14:paraId="69FC7979" w14:textId="77777777" w:rsidR="004D1D3F" w:rsidRPr="004D1D3F" w:rsidRDefault="004D1D3F" w:rsidP="004D1D3F">
      <w:pPr>
        <w:pStyle w:val="NormalWeb"/>
        <w:ind w:left="720" w:firstLine="720"/>
        <w:rPr>
          <w:rFonts w:asciiTheme="minorHAnsi" w:hAnsiTheme="minorHAnsi" w:cstheme="minorHAnsi"/>
          <w:color w:val="000000" w:themeColor="text1"/>
          <w:sz w:val="22"/>
          <w:szCs w:val="22"/>
        </w:rPr>
      </w:pPr>
      <w:r w:rsidRPr="004D1D3F">
        <w:rPr>
          <w:rStyle w:val="Strong"/>
          <w:rFonts w:asciiTheme="minorHAnsi" w:hAnsiTheme="minorHAnsi" w:cstheme="minorHAnsi"/>
          <w:b w:val="0"/>
          <w:bCs w:val="0"/>
          <w:color w:val="000000" w:themeColor="text1"/>
          <w:sz w:val="22"/>
          <w:szCs w:val="22"/>
        </w:rPr>
        <w:t>2.</w:t>
      </w:r>
      <w:r w:rsidRPr="004D1D3F">
        <w:rPr>
          <w:rFonts w:asciiTheme="minorHAnsi" w:hAnsiTheme="minorHAnsi" w:cstheme="minorHAnsi"/>
          <w:color w:val="000000" w:themeColor="text1"/>
          <w:sz w:val="22"/>
          <w:szCs w:val="22"/>
        </w:rPr>
        <w:t xml:space="preserve"> </w:t>
      </w:r>
      <w:hyperlink r:id="rId8" w:history="1">
        <w:r w:rsidRPr="004D1D3F">
          <w:rPr>
            <w:rStyle w:val="Hyperlink"/>
            <w:rFonts w:asciiTheme="minorHAnsi" w:hAnsiTheme="minorHAnsi" w:cstheme="minorHAnsi"/>
            <w:color w:val="000000" w:themeColor="text1"/>
            <w:sz w:val="22"/>
            <w:szCs w:val="22"/>
            <w:u w:val="none"/>
          </w:rPr>
          <w:t xml:space="preserve">Servlet WAR File in </w:t>
        </w:r>
        <w:proofErr w:type="spellStart"/>
        <w:r w:rsidRPr="004D1D3F">
          <w:rPr>
            <w:rStyle w:val="Hyperlink"/>
            <w:rFonts w:asciiTheme="minorHAnsi" w:hAnsiTheme="minorHAnsi" w:cstheme="minorHAnsi"/>
            <w:color w:val="000000" w:themeColor="text1"/>
            <w:sz w:val="22"/>
            <w:szCs w:val="22"/>
            <w:u w:val="none"/>
          </w:rPr>
          <w:t>Weblogic</w:t>
        </w:r>
        <w:proofErr w:type="spellEnd"/>
        <w:r w:rsidRPr="004D1D3F">
          <w:rPr>
            <w:rStyle w:val="Hyperlink"/>
            <w:rFonts w:asciiTheme="minorHAnsi" w:hAnsiTheme="minorHAnsi" w:cstheme="minorHAnsi"/>
            <w:color w:val="000000" w:themeColor="text1"/>
            <w:sz w:val="22"/>
            <w:szCs w:val="22"/>
            <w:u w:val="none"/>
          </w:rPr>
          <w:t xml:space="preserve"> Creation and Deployment</w:t>
        </w:r>
      </w:hyperlink>
    </w:p>
    <w:p w14:paraId="15CD1823" w14:textId="05BAFF26" w:rsidR="004D1D3F" w:rsidRPr="004D1D3F" w:rsidRDefault="004D1D3F" w:rsidP="004D1D3F">
      <w:pPr>
        <w:pStyle w:val="NormalWeb"/>
        <w:ind w:firstLine="720"/>
        <w:rPr>
          <w:rFonts w:asciiTheme="minorHAnsi" w:hAnsiTheme="minorHAnsi" w:cstheme="minorHAnsi"/>
          <w:color w:val="000000" w:themeColor="text1"/>
          <w:sz w:val="22"/>
          <w:szCs w:val="22"/>
        </w:rPr>
      </w:pPr>
      <w:r w:rsidRPr="004D1D3F">
        <w:rPr>
          <w:rStyle w:val="Strong"/>
          <w:rFonts w:asciiTheme="minorHAnsi" w:hAnsiTheme="minorHAnsi" w:cstheme="minorHAnsi"/>
          <w:color w:val="000000" w:themeColor="text1"/>
          <w:sz w:val="22"/>
          <w:szCs w:val="22"/>
        </w:rPr>
        <w:t xml:space="preserve">EAR File (Enterprise Application </w:t>
      </w:r>
      <w:proofErr w:type="spellStart"/>
      <w:r w:rsidRPr="004D1D3F">
        <w:rPr>
          <w:rStyle w:val="Strong"/>
          <w:rFonts w:asciiTheme="minorHAnsi" w:hAnsiTheme="minorHAnsi" w:cstheme="minorHAnsi"/>
          <w:color w:val="000000" w:themeColor="text1"/>
          <w:sz w:val="22"/>
          <w:szCs w:val="22"/>
        </w:rPr>
        <w:t>ARchive</w:t>
      </w:r>
      <w:proofErr w:type="spellEnd"/>
      <w:r w:rsidRPr="004D1D3F">
        <w:rPr>
          <w:rStyle w:val="Strong"/>
          <w:rFonts w:asciiTheme="minorHAnsi" w:hAnsiTheme="minorHAnsi" w:cstheme="minorHAnsi"/>
          <w:color w:val="000000" w:themeColor="text1"/>
          <w:sz w:val="22"/>
          <w:szCs w:val="22"/>
        </w:rPr>
        <w:t>)</w:t>
      </w:r>
    </w:p>
    <w:p w14:paraId="7823AFE2" w14:textId="77777777" w:rsidR="004D1D3F" w:rsidRDefault="004D1D3F" w:rsidP="004D1D3F">
      <w:pPr>
        <w:pStyle w:val="NormalWeb"/>
        <w:ind w:left="1440"/>
      </w:pPr>
      <w:r w:rsidRPr="004D1D3F">
        <w:rPr>
          <w:rStyle w:val="Strong"/>
          <w:rFonts w:asciiTheme="minorHAnsi" w:hAnsiTheme="minorHAnsi" w:cstheme="minorHAnsi"/>
          <w:b w:val="0"/>
          <w:bCs w:val="0"/>
          <w:color w:val="000000" w:themeColor="text1"/>
          <w:sz w:val="22"/>
          <w:szCs w:val="22"/>
        </w:rPr>
        <w:t>EAR</w:t>
      </w:r>
      <w:r w:rsidRPr="004D1D3F">
        <w:rPr>
          <w:rFonts w:asciiTheme="minorHAnsi" w:hAnsiTheme="minorHAnsi" w:cstheme="minorHAnsi"/>
          <w:color w:val="000000" w:themeColor="text1"/>
          <w:sz w:val="22"/>
          <w:szCs w:val="22"/>
        </w:rPr>
        <w:t xml:space="preserve"> file contains </w:t>
      </w:r>
      <w:r w:rsidRPr="004D1D3F">
        <w:rPr>
          <w:rStyle w:val="Strong"/>
          <w:rFonts w:asciiTheme="minorHAnsi" w:hAnsiTheme="minorHAnsi" w:cstheme="minorHAnsi"/>
          <w:b w:val="0"/>
          <w:bCs w:val="0"/>
          <w:color w:val="000000" w:themeColor="text1"/>
          <w:sz w:val="22"/>
          <w:szCs w:val="22"/>
        </w:rPr>
        <w:t>Enterprise application</w:t>
      </w:r>
      <w:r w:rsidRPr="004D1D3F">
        <w:rPr>
          <w:rFonts w:asciiTheme="minorHAnsi" w:hAnsiTheme="minorHAnsi" w:cstheme="minorHAnsi"/>
          <w:color w:val="000000" w:themeColor="text1"/>
          <w:sz w:val="22"/>
          <w:szCs w:val="22"/>
        </w:rPr>
        <w:t xml:space="preserve"> related files (J2EE) like XML, EJB modules etc. </w:t>
      </w:r>
      <w:proofErr w:type="spellStart"/>
      <w:r w:rsidRPr="004D1D3F">
        <w:rPr>
          <w:rFonts w:asciiTheme="minorHAnsi" w:hAnsiTheme="minorHAnsi" w:cstheme="minorHAnsi"/>
          <w:color w:val="000000" w:themeColor="text1"/>
          <w:sz w:val="22"/>
          <w:szCs w:val="22"/>
        </w:rPr>
        <w:t>Ir</w:t>
      </w:r>
      <w:proofErr w:type="spellEnd"/>
      <w:r w:rsidRPr="004D1D3F">
        <w:rPr>
          <w:rFonts w:asciiTheme="minorHAnsi" w:hAnsiTheme="minorHAnsi" w:cstheme="minorHAnsi"/>
          <w:color w:val="000000" w:themeColor="text1"/>
          <w:sz w:val="22"/>
          <w:szCs w:val="22"/>
        </w:rPr>
        <w:t xml:space="preserve"> is also created with JAR command only but with </w:t>
      </w:r>
      <w:proofErr w:type="gramStart"/>
      <w:r w:rsidRPr="004D1D3F">
        <w:rPr>
          <w:rFonts w:asciiTheme="minorHAnsi" w:hAnsiTheme="minorHAnsi" w:cstheme="minorHAnsi"/>
          <w:color w:val="000000" w:themeColor="text1"/>
          <w:sz w:val="22"/>
          <w:szCs w:val="22"/>
        </w:rPr>
        <w:t>extension</w:t>
      </w:r>
      <w:r w:rsidRPr="004D1D3F">
        <w:rPr>
          <w:rStyle w:val="Strong"/>
          <w:rFonts w:asciiTheme="minorHAnsi" w:hAnsiTheme="minorHAnsi" w:cstheme="minorHAnsi"/>
          <w:b w:val="0"/>
          <w:bCs w:val="0"/>
          <w:color w:val="000000" w:themeColor="text1"/>
          <w:sz w:val="22"/>
          <w:szCs w:val="22"/>
        </w:rPr>
        <w:t xml:space="preserve"> .ear</w:t>
      </w:r>
      <w:proofErr w:type="gramEnd"/>
      <w:r w:rsidRPr="004D1D3F">
        <w:rPr>
          <w:rFonts w:asciiTheme="minorHAnsi" w:hAnsiTheme="minorHAnsi" w:cstheme="minorHAnsi"/>
          <w:color w:val="000000" w:themeColor="text1"/>
          <w:sz w:val="22"/>
          <w:szCs w:val="22"/>
        </w:rPr>
        <w:t xml:space="preserve">. EAR file is deployed in an </w:t>
      </w:r>
      <w:r w:rsidRPr="004D1D3F">
        <w:rPr>
          <w:rStyle w:val="Strong"/>
          <w:rFonts w:asciiTheme="minorHAnsi" w:hAnsiTheme="minorHAnsi" w:cstheme="minorHAnsi"/>
          <w:b w:val="0"/>
          <w:bCs w:val="0"/>
          <w:color w:val="000000" w:themeColor="text1"/>
          <w:sz w:val="22"/>
          <w:szCs w:val="22"/>
        </w:rPr>
        <w:t>application server</w:t>
      </w:r>
      <w:r w:rsidRPr="004D1D3F">
        <w:rPr>
          <w:rFonts w:asciiTheme="minorHAnsi" w:hAnsiTheme="minorHAnsi" w:cstheme="minorHAnsi"/>
          <w:color w:val="000000" w:themeColor="text1"/>
          <w:sz w:val="22"/>
          <w:szCs w:val="22"/>
        </w:rPr>
        <w:t>.</w:t>
      </w:r>
    </w:p>
    <w:p w14:paraId="16DE44CB" w14:textId="77777777" w:rsidR="004D1D3F" w:rsidRDefault="004D1D3F" w:rsidP="004D1D3F">
      <w:pPr>
        <w:pStyle w:val="Default"/>
      </w:pPr>
    </w:p>
    <w:p w14:paraId="189F9B2A" w14:textId="535BC06A" w:rsidR="004D1D3F" w:rsidRPr="004D1D3F" w:rsidRDefault="004D1D3F" w:rsidP="004D1D3F">
      <w:pPr>
        <w:pStyle w:val="NormalWeb"/>
        <w:rPr>
          <w:rFonts w:asciiTheme="minorHAnsi" w:hAnsiTheme="minorHAnsi" w:cstheme="minorHAnsi"/>
          <w:b/>
          <w:bCs/>
          <w:sz w:val="32"/>
          <w:szCs w:val="32"/>
          <w:u w:val="single"/>
        </w:rPr>
      </w:pPr>
      <w:r w:rsidRPr="004D1D3F">
        <w:rPr>
          <w:rFonts w:asciiTheme="minorHAnsi" w:hAnsiTheme="minorHAnsi" w:cstheme="minorHAnsi"/>
          <w:b/>
          <w:bCs/>
          <w:sz w:val="32"/>
          <w:szCs w:val="32"/>
          <w:u w:val="single"/>
        </w:rPr>
        <w:t>B12. Explain memory leak in Java.</w:t>
      </w:r>
    </w:p>
    <w:p w14:paraId="64EE46CA" w14:textId="7EAB9C7E" w:rsidR="004D1D3F" w:rsidRPr="004D1D3F" w:rsidRDefault="004D1D3F" w:rsidP="004D1D3F">
      <w:pPr>
        <w:pStyle w:val="NormalWeb"/>
        <w:ind w:left="720"/>
      </w:pPr>
      <w:r w:rsidRPr="004D1D3F">
        <w:t xml:space="preserve">A Memory Leak is a situation </w:t>
      </w:r>
      <w:r w:rsidRPr="004D1D3F">
        <w:rPr>
          <w:rStyle w:val="Strong"/>
          <w:b w:val="0"/>
          <w:bCs w:val="0"/>
        </w:rPr>
        <w:t>when there are objects present in the heap that are no longer used, but the garbage collector is unable to remove them from memory</w:t>
      </w:r>
      <w:r w:rsidRPr="004D1D3F">
        <w:t xml:space="preserve"> and, thus they are unnecessarily maintained.</w:t>
      </w:r>
    </w:p>
    <w:p w14:paraId="241EAD4B" w14:textId="77777777" w:rsidR="004D1D3F" w:rsidRPr="004D1D3F" w:rsidRDefault="004D1D3F" w:rsidP="004D1D3F">
      <w:pPr>
        <w:pStyle w:val="NormalWeb"/>
        <w:ind w:left="720"/>
      </w:pPr>
      <w:r w:rsidRPr="004D1D3F">
        <w:t xml:space="preserve">A memory leak is bad because it </w:t>
      </w:r>
      <w:r w:rsidRPr="004D1D3F">
        <w:rPr>
          <w:rStyle w:val="Strong"/>
          <w:b w:val="0"/>
          <w:bCs w:val="0"/>
        </w:rPr>
        <w:t>blocks memory resources and degrades system performance over time</w:t>
      </w:r>
      <w:r w:rsidRPr="004D1D3F">
        <w:t xml:space="preserve">. And if not dealt with, the application will eventually exhaust its resources, finally terminating with a fatal </w:t>
      </w:r>
      <w:proofErr w:type="spellStart"/>
      <w:proofErr w:type="gramStart"/>
      <w:r w:rsidRPr="004D1D3F">
        <w:rPr>
          <w:rStyle w:val="Emphasis"/>
        </w:rPr>
        <w:t>java.lang</w:t>
      </w:r>
      <w:proofErr w:type="gramEnd"/>
      <w:r w:rsidRPr="004D1D3F">
        <w:rPr>
          <w:rStyle w:val="Emphasis"/>
        </w:rPr>
        <w:t>.OutOfMemoryError</w:t>
      </w:r>
      <w:proofErr w:type="spellEnd"/>
      <w:r w:rsidRPr="004D1D3F">
        <w:t>.</w:t>
      </w:r>
    </w:p>
    <w:p w14:paraId="47EADE07" w14:textId="77777777" w:rsidR="004D1D3F" w:rsidRPr="004D1D3F" w:rsidRDefault="004D1D3F" w:rsidP="004D1D3F">
      <w:pPr>
        <w:pStyle w:val="NormalWeb"/>
        <w:ind w:left="720"/>
      </w:pPr>
      <w:r w:rsidRPr="004D1D3F">
        <w:t>There are two different types of objects that reside in Heap memory — referenced and unreferenced. Referenced objects are those who have still active references within the application whereas unreferenced objects don’t have any active references.</w:t>
      </w:r>
    </w:p>
    <w:p w14:paraId="18548CD6" w14:textId="77777777" w:rsidR="004D1D3F" w:rsidRPr="004D1D3F" w:rsidRDefault="004D1D3F" w:rsidP="004D1D3F">
      <w:pPr>
        <w:pStyle w:val="NormalWeb"/>
        <w:ind w:left="720"/>
      </w:pPr>
      <w:r w:rsidRPr="004D1D3F">
        <w:rPr>
          <w:rStyle w:val="Strong"/>
          <w:b w:val="0"/>
          <w:bCs w:val="0"/>
        </w:rPr>
        <w:t>The garbage collector removes unreferenced objects periodically, but it never collects the objects that are still being referenced.</w:t>
      </w:r>
      <w:r w:rsidRPr="004D1D3F">
        <w:t xml:space="preserve"> This is where memory leaks can occur:</w:t>
      </w:r>
    </w:p>
    <w:p w14:paraId="314AC6C4" w14:textId="77777777" w:rsidR="004D1D3F" w:rsidRDefault="004D1D3F" w:rsidP="004D1D3F">
      <w:pPr>
        <w:pStyle w:val="Default"/>
      </w:pPr>
    </w:p>
    <w:p w14:paraId="5B761311" w14:textId="5E012237" w:rsidR="004D1D3F" w:rsidRPr="004D1D3F" w:rsidRDefault="004D1D3F" w:rsidP="004D1D3F">
      <w:pPr>
        <w:rPr>
          <w:rFonts w:cstheme="minorHAnsi"/>
          <w:b/>
          <w:bCs/>
          <w:sz w:val="32"/>
          <w:szCs w:val="32"/>
          <w:u w:val="single"/>
        </w:rPr>
      </w:pPr>
      <w:r w:rsidRPr="004D1D3F">
        <w:rPr>
          <w:b/>
          <w:bCs/>
          <w:sz w:val="32"/>
          <w:szCs w:val="32"/>
          <w:u w:val="single"/>
        </w:rPr>
        <w:t>B13. How Garbage collection works in Java?</w:t>
      </w:r>
    </w:p>
    <w:p w14:paraId="58A2C338" w14:textId="40F39ECC" w:rsidR="004D1D3F" w:rsidRDefault="004D1D3F" w:rsidP="00A758CF">
      <w:pPr>
        <w:ind w:left="720"/>
        <w:rPr>
          <w:rStyle w:val="e24kjd"/>
        </w:rPr>
      </w:pPr>
      <w:r w:rsidRPr="004D1D3F">
        <w:rPr>
          <w:rStyle w:val="e24kjd"/>
        </w:rPr>
        <w:t>Java garbage collection is the process by which Java programs perform automatic memory management. Java programs compile to bytecode that can be run on a Java Virtual Machine, or JVM for short. When Java programs run on the JVM, objects are created on the heap, which is a portion of memory dedicated to the program.</w:t>
      </w:r>
    </w:p>
    <w:p w14:paraId="2B6097DD" w14:textId="77777777" w:rsidR="00E42DE7" w:rsidRDefault="00E42DE7" w:rsidP="00E42DE7">
      <w:pPr>
        <w:pStyle w:val="Default"/>
      </w:pPr>
    </w:p>
    <w:p w14:paraId="5D1FDF22" w14:textId="472A152E" w:rsidR="00E42DE7" w:rsidRPr="00E42DE7" w:rsidRDefault="00E42DE7" w:rsidP="00E42DE7">
      <w:pPr>
        <w:rPr>
          <w:rStyle w:val="e24kjd"/>
          <w:b/>
          <w:bCs/>
          <w:sz w:val="32"/>
          <w:szCs w:val="32"/>
          <w:u w:val="single"/>
        </w:rPr>
      </w:pPr>
      <w:r w:rsidRPr="00E42DE7">
        <w:rPr>
          <w:b/>
          <w:bCs/>
          <w:sz w:val="32"/>
          <w:szCs w:val="32"/>
          <w:u w:val="single"/>
        </w:rPr>
        <w:t>B14. Does Java garbage collector clean both heap and stack memory?</w:t>
      </w:r>
    </w:p>
    <w:p w14:paraId="7C3B73D2" w14:textId="77777777" w:rsidR="00E42DE7" w:rsidRDefault="00E42DE7" w:rsidP="00A758CF">
      <w:pPr>
        <w:ind w:left="720"/>
        <w:rPr>
          <w:rStyle w:val="e24kjd"/>
        </w:rPr>
      </w:pPr>
    </w:p>
    <w:p w14:paraId="2586986D" w14:textId="04AF67AA" w:rsidR="00E42DE7" w:rsidRDefault="00E42DE7" w:rsidP="00A758CF">
      <w:pPr>
        <w:ind w:left="720"/>
        <w:rPr>
          <w:rStyle w:val="e24kjd"/>
        </w:rPr>
      </w:pPr>
      <w:r w:rsidRPr="00E42DE7">
        <w:rPr>
          <w:rStyle w:val="e24kjd"/>
        </w:rPr>
        <w:t>There is no garbage that lives on the stack. Garbage collection only happens on heap for Objects that are no longer reference from any GC roots. Stack is where your local variables (like primitives and object references) live. ... Its objects which don't have a strong reference from a thread stack which can be cleaned up.</w:t>
      </w:r>
    </w:p>
    <w:p w14:paraId="21B94D83" w14:textId="77777777" w:rsidR="00E42DE7" w:rsidRDefault="00E42DE7" w:rsidP="00E42DE7">
      <w:pPr>
        <w:pStyle w:val="Default"/>
      </w:pPr>
    </w:p>
    <w:p w14:paraId="5828A160" w14:textId="0C730E8C" w:rsidR="00E42DE7" w:rsidRDefault="00E42DE7" w:rsidP="00E42DE7">
      <w:pPr>
        <w:rPr>
          <w:b/>
          <w:bCs/>
          <w:sz w:val="32"/>
          <w:szCs w:val="32"/>
          <w:u w:val="single"/>
        </w:rPr>
      </w:pPr>
      <w:r w:rsidRPr="00E42DE7">
        <w:rPr>
          <w:b/>
          <w:bCs/>
          <w:sz w:val="32"/>
          <w:szCs w:val="32"/>
          <w:u w:val="single"/>
        </w:rPr>
        <w:t>B15. Why garbage collection is required in Java?</w:t>
      </w:r>
    </w:p>
    <w:p w14:paraId="3501D6C5" w14:textId="50BBFD8B" w:rsidR="00E42DE7" w:rsidRPr="00E42DE7" w:rsidRDefault="00E42DE7" w:rsidP="00E42DE7">
      <w:pPr>
        <w:ind w:left="720"/>
        <w:rPr>
          <w:rFonts w:cstheme="minorHAnsi"/>
          <w:b/>
          <w:bCs/>
          <w:sz w:val="32"/>
          <w:szCs w:val="32"/>
          <w:u w:val="single"/>
        </w:rPr>
      </w:pPr>
      <w:r>
        <w:rPr>
          <w:rStyle w:val="e24kjd"/>
        </w:rPr>
        <w:t xml:space="preserve">It makes </w:t>
      </w:r>
      <w:r>
        <w:rPr>
          <w:rStyle w:val="e24kjd"/>
          <w:b/>
          <w:bCs/>
        </w:rPr>
        <w:t>java</w:t>
      </w:r>
      <w:r>
        <w:rPr>
          <w:rStyle w:val="e24kjd"/>
        </w:rPr>
        <w:t xml:space="preserve"> memory efficient because </w:t>
      </w:r>
      <w:r>
        <w:rPr>
          <w:rStyle w:val="e24kjd"/>
          <w:b/>
          <w:bCs/>
        </w:rPr>
        <w:t>garbage collector</w:t>
      </w:r>
      <w:r>
        <w:rPr>
          <w:rStyle w:val="e24kjd"/>
        </w:rPr>
        <w:t xml:space="preserve"> removes the unreferenced objects from heap memory. It is automatically done by the </w:t>
      </w:r>
      <w:r>
        <w:rPr>
          <w:rStyle w:val="e24kjd"/>
          <w:b/>
          <w:bCs/>
        </w:rPr>
        <w:t xml:space="preserve">garbage </w:t>
      </w:r>
      <w:proofErr w:type="gramStart"/>
      <w:r>
        <w:rPr>
          <w:rStyle w:val="e24kjd"/>
          <w:b/>
          <w:bCs/>
        </w:rPr>
        <w:t>collector</w:t>
      </w:r>
      <w:r>
        <w:rPr>
          <w:rStyle w:val="e24kjd"/>
        </w:rPr>
        <w:t>(</w:t>
      </w:r>
      <w:proofErr w:type="gramEnd"/>
      <w:r>
        <w:rPr>
          <w:rStyle w:val="e24kjd"/>
        </w:rPr>
        <w:t xml:space="preserve">a part of JVM) </w:t>
      </w:r>
      <w:bookmarkStart w:id="0" w:name="_GoBack"/>
      <w:bookmarkEnd w:id="0"/>
      <w:r>
        <w:rPr>
          <w:rStyle w:val="e24kjd"/>
        </w:rPr>
        <w:t xml:space="preserve">so </w:t>
      </w:r>
      <w:r>
        <w:rPr>
          <w:rStyle w:val="e24kjd"/>
          <w:b/>
          <w:bCs/>
        </w:rPr>
        <w:t>we</w:t>
      </w:r>
      <w:r>
        <w:rPr>
          <w:rStyle w:val="e24kjd"/>
        </w:rPr>
        <w:t xml:space="preserve"> don't </w:t>
      </w:r>
      <w:r>
        <w:rPr>
          <w:rStyle w:val="e24kjd"/>
          <w:b/>
          <w:bCs/>
        </w:rPr>
        <w:t>need</w:t>
      </w:r>
      <w:r>
        <w:rPr>
          <w:rStyle w:val="e24kjd"/>
        </w:rPr>
        <w:t xml:space="preserve"> to make extra efforts.</w:t>
      </w:r>
    </w:p>
    <w:sectPr w:rsidR="00E42DE7" w:rsidRPr="00E42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71ECE"/>
    <w:multiLevelType w:val="multilevel"/>
    <w:tmpl w:val="EA88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810BE"/>
    <w:multiLevelType w:val="multilevel"/>
    <w:tmpl w:val="068A2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8CF"/>
    <w:rsid w:val="004D1D3F"/>
    <w:rsid w:val="00A758CF"/>
    <w:rsid w:val="00E42DE7"/>
    <w:rsid w:val="00EB2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E518A"/>
  <w15:chartTrackingRefBased/>
  <w15:docId w15:val="{F4AC49D5-36CA-4AF4-80AD-A048312D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58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758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8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A758CF"/>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A758CF"/>
    <w:rPr>
      <w:b/>
      <w:bCs/>
    </w:rPr>
  </w:style>
  <w:style w:type="character" w:customStyle="1" w:styleId="Heading1Char">
    <w:name w:val="Heading 1 Char"/>
    <w:basedOn w:val="DefaultParagraphFont"/>
    <w:link w:val="Heading1"/>
    <w:uiPriority w:val="9"/>
    <w:rsid w:val="00A758C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758CF"/>
    <w:rPr>
      <w:rFonts w:ascii="Times New Roman" w:eastAsia="Times New Roman" w:hAnsi="Times New Roman" w:cs="Times New Roman"/>
      <w:b/>
      <w:bCs/>
      <w:sz w:val="36"/>
      <w:szCs w:val="36"/>
      <w:lang w:eastAsia="en-IN"/>
    </w:rPr>
  </w:style>
  <w:style w:type="character" w:customStyle="1" w:styleId="e24kjd">
    <w:name w:val="e24kjd"/>
    <w:basedOn w:val="DefaultParagraphFont"/>
    <w:rsid w:val="00A758CF"/>
  </w:style>
  <w:style w:type="character" w:customStyle="1" w:styleId="kx21rb">
    <w:name w:val="kx21rb"/>
    <w:basedOn w:val="DefaultParagraphFont"/>
    <w:rsid w:val="00A758CF"/>
  </w:style>
  <w:style w:type="character" w:styleId="Hyperlink">
    <w:name w:val="Hyperlink"/>
    <w:basedOn w:val="DefaultParagraphFont"/>
    <w:uiPriority w:val="99"/>
    <w:semiHidden/>
    <w:unhideWhenUsed/>
    <w:rsid w:val="00A758CF"/>
    <w:rPr>
      <w:color w:val="0000FF"/>
      <w:u w:val="single"/>
    </w:rPr>
  </w:style>
  <w:style w:type="character" w:styleId="Emphasis">
    <w:name w:val="Emphasis"/>
    <w:basedOn w:val="DefaultParagraphFont"/>
    <w:uiPriority w:val="20"/>
    <w:qFormat/>
    <w:rsid w:val="00A758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820310">
      <w:bodyDiv w:val="1"/>
      <w:marLeft w:val="0"/>
      <w:marRight w:val="0"/>
      <w:marTop w:val="0"/>
      <w:marBottom w:val="0"/>
      <w:divBdr>
        <w:top w:val="none" w:sz="0" w:space="0" w:color="auto"/>
        <w:left w:val="none" w:sz="0" w:space="0" w:color="auto"/>
        <w:bottom w:val="none" w:sz="0" w:space="0" w:color="auto"/>
        <w:right w:val="none" w:sz="0" w:space="0" w:color="auto"/>
      </w:divBdr>
    </w:div>
    <w:div w:id="763302004">
      <w:bodyDiv w:val="1"/>
      <w:marLeft w:val="0"/>
      <w:marRight w:val="0"/>
      <w:marTop w:val="0"/>
      <w:marBottom w:val="0"/>
      <w:divBdr>
        <w:top w:val="none" w:sz="0" w:space="0" w:color="auto"/>
        <w:left w:val="none" w:sz="0" w:space="0" w:color="auto"/>
        <w:bottom w:val="none" w:sz="0" w:space="0" w:color="auto"/>
        <w:right w:val="none" w:sz="0" w:space="0" w:color="auto"/>
      </w:divBdr>
    </w:div>
    <w:div w:id="961037770">
      <w:bodyDiv w:val="1"/>
      <w:marLeft w:val="0"/>
      <w:marRight w:val="0"/>
      <w:marTop w:val="0"/>
      <w:marBottom w:val="0"/>
      <w:divBdr>
        <w:top w:val="none" w:sz="0" w:space="0" w:color="auto"/>
        <w:left w:val="none" w:sz="0" w:space="0" w:color="auto"/>
        <w:bottom w:val="none" w:sz="0" w:space="0" w:color="auto"/>
        <w:right w:val="none" w:sz="0" w:space="0" w:color="auto"/>
      </w:divBdr>
    </w:div>
    <w:div w:id="1505246128">
      <w:bodyDiv w:val="1"/>
      <w:marLeft w:val="0"/>
      <w:marRight w:val="0"/>
      <w:marTop w:val="0"/>
      <w:marBottom w:val="0"/>
      <w:divBdr>
        <w:top w:val="none" w:sz="0" w:space="0" w:color="auto"/>
        <w:left w:val="none" w:sz="0" w:space="0" w:color="auto"/>
        <w:bottom w:val="none" w:sz="0" w:space="0" w:color="auto"/>
        <w:right w:val="none" w:sz="0" w:space="0" w:color="auto"/>
      </w:divBdr>
    </w:div>
    <w:div w:id="1818691970">
      <w:bodyDiv w:val="1"/>
      <w:marLeft w:val="0"/>
      <w:marRight w:val="0"/>
      <w:marTop w:val="0"/>
      <w:marBottom w:val="0"/>
      <w:divBdr>
        <w:top w:val="none" w:sz="0" w:space="0" w:color="auto"/>
        <w:left w:val="none" w:sz="0" w:space="0" w:color="auto"/>
        <w:bottom w:val="none" w:sz="0" w:space="0" w:color="auto"/>
        <w:right w:val="none" w:sz="0" w:space="0" w:color="auto"/>
      </w:divBdr>
    </w:div>
    <w:div w:id="2114662594">
      <w:bodyDiv w:val="1"/>
      <w:marLeft w:val="0"/>
      <w:marRight w:val="0"/>
      <w:marTop w:val="0"/>
      <w:marBottom w:val="0"/>
      <w:divBdr>
        <w:top w:val="none" w:sz="0" w:space="0" w:color="auto"/>
        <w:left w:val="none" w:sz="0" w:space="0" w:color="auto"/>
        <w:bottom w:val="none" w:sz="0" w:space="0" w:color="auto"/>
        <w:right w:val="none" w:sz="0" w:space="0" w:color="auto"/>
      </w:divBdr>
      <w:divsChild>
        <w:div w:id="1553033787">
          <w:marLeft w:val="0"/>
          <w:marRight w:val="0"/>
          <w:marTop w:val="0"/>
          <w:marBottom w:val="0"/>
          <w:divBdr>
            <w:top w:val="none" w:sz="0" w:space="0" w:color="auto"/>
            <w:left w:val="none" w:sz="0" w:space="0" w:color="auto"/>
            <w:bottom w:val="none" w:sz="0" w:space="0" w:color="auto"/>
            <w:right w:val="none" w:sz="0" w:space="0" w:color="auto"/>
          </w:divBdr>
          <w:divsChild>
            <w:div w:id="1245526152">
              <w:marLeft w:val="0"/>
              <w:marRight w:val="0"/>
              <w:marTop w:val="0"/>
              <w:marBottom w:val="0"/>
              <w:divBdr>
                <w:top w:val="none" w:sz="0" w:space="0" w:color="auto"/>
                <w:left w:val="none" w:sz="0" w:space="0" w:color="auto"/>
                <w:bottom w:val="none" w:sz="0" w:space="0" w:color="auto"/>
                <w:right w:val="none" w:sz="0" w:space="0" w:color="auto"/>
              </w:divBdr>
              <w:divsChild>
                <w:div w:id="1184129129">
                  <w:marLeft w:val="0"/>
                  <w:marRight w:val="0"/>
                  <w:marTop w:val="0"/>
                  <w:marBottom w:val="0"/>
                  <w:divBdr>
                    <w:top w:val="none" w:sz="0" w:space="0" w:color="auto"/>
                    <w:left w:val="none" w:sz="0" w:space="0" w:color="auto"/>
                    <w:bottom w:val="none" w:sz="0" w:space="0" w:color="auto"/>
                    <w:right w:val="none" w:sz="0" w:space="0" w:color="auto"/>
                  </w:divBdr>
                  <w:divsChild>
                    <w:div w:id="10840343">
                      <w:marLeft w:val="0"/>
                      <w:marRight w:val="0"/>
                      <w:marTop w:val="0"/>
                      <w:marBottom w:val="0"/>
                      <w:divBdr>
                        <w:top w:val="none" w:sz="0" w:space="0" w:color="auto"/>
                        <w:left w:val="none" w:sz="0" w:space="0" w:color="auto"/>
                        <w:bottom w:val="none" w:sz="0" w:space="0" w:color="auto"/>
                        <w:right w:val="none" w:sz="0" w:space="0" w:color="auto"/>
                      </w:divBdr>
                      <w:divsChild>
                        <w:div w:id="1223518402">
                          <w:marLeft w:val="0"/>
                          <w:marRight w:val="0"/>
                          <w:marTop w:val="0"/>
                          <w:marBottom w:val="0"/>
                          <w:divBdr>
                            <w:top w:val="none" w:sz="0" w:space="0" w:color="auto"/>
                            <w:left w:val="none" w:sz="0" w:space="0" w:color="auto"/>
                            <w:bottom w:val="none" w:sz="0" w:space="0" w:color="auto"/>
                            <w:right w:val="none" w:sz="0" w:space="0" w:color="auto"/>
                          </w:divBdr>
                          <w:divsChild>
                            <w:div w:id="1978147994">
                              <w:marLeft w:val="0"/>
                              <w:marRight w:val="0"/>
                              <w:marTop w:val="0"/>
                              <w:marBottom w:val="0"/>
                              <w:divBdr>
                                <w:top w:val="none" w:sz="0" w:space="0" w:color="auto"/>
                                <w:left w:val="none" w:sz="0" w:space="0" w:color="auto"/>
                                <w:bottom w:val="none" w:sz="0" w:space="0" w:color="auto"/>
                                <w:right w:val="none" w:sz="0" w:space="0" w:color="auto"/>
                              </w:divBdr>
                              <w:divsChild>
                                <w:div w:id="863832474">
                                  <w:marLeft w:val="0"/>
                                  <w:marRight w:val="0"/>
                                  <w:marTop w:val="0"/>
                                  <w:marBottom w:val="0"/>
                                  <w:divBdr>
                                    <w:top w:val="none" w:sz="0" w:space="0" w:color="auto"/>
                                    <w:left w:val="none" w:sz="0" w:space="0" w:color="auto"/>
                                    <w:bottom w:val="none" w:sz="0" w:space="0" w:color="auto"/>
                                    <w:right w:val="none" w:sz="0" w:space="0" w:color="auto"/>
                                  </w:divBdr>
                                  <w:divsChild>
                                    <w:div w:id="423184020">
                                      <w:marLeft w:val="0"/>
                                      <w:marRight w:val="0"/>
                                      <w:marTop w:val="0"/>
                                      <w:marBottom w:val="0"/>
                                      <w:divBdr>
                                        <w:top w:val="none" w:sz="0" w:space="0" w:color="auto"/>
                                        <w:left w:val="none" w:sz="0" w:space="0" w:color="auto"/>
                                        <w:bottom w:val="none" w:sz="0" w:space="0" w:color="auto"/>
                                        <w:right w:val="none" w:sz="0" w:space="0" w:color="auto"/>
                                      </w:divBdr>
                                      <w:divsChild>
                                        <w:div w:id="1485002021">
                                          <w:marLeft w:val="0"/>
                                          <w:marRight w:val="0"/>
                                          <w:marTop w:val="0"/>
                                          <w:marBottom w:val="0"/>
                                          <w:divBdr>
                                            <w:top w:val="none" w:sz="0" w:space="0" w:color="auto"/>
                                            <w:left w:val="none" w:sz="0" w:space="0" w:color="auto"/>
                                            <w:bottom w:val="none" w:sz="0" w:space="0" w:color="auto"/>
                                            <w:right w:val="none" w:sz="0" w:space="0" w:color="auto"/>
                                          </w:divBdr>
                                          <w:divsChild>
                                            <w:div w:id="1007555901">
                                              <w:marLeft w:val="0"/>
                                              <w:marRight w:val="0"/>
                                              <w:marTop w:val="0"/>
                                              <w:marBottom w:val="0"/>
                                              <w:divBdr>
                                                <w:top w:val="none" w:sz="0" w:space="0" w:color="auto"/>
                                                <w:left w:val="none" w:sz="0" w:space="0" w:color="auto"/>
                                                <w:bottom w:val="none" w:sz="0" w:space="0" w:color="auto"/>
                                                <w:right w:val="none" w:sz="0" w:space="0" w:color="auto"/>
                                              </w:divBdr>
                                              <w:divsChild>
                                                <w:div w:id="1911882357">
                                                  <w:marLeft w:val="0"/>
                                                  <w:marRight w:val="0"/>
                                                  <w:marTop w:val="0"/>
                                                  <w:marBottom w:val="0"/>
                                                  <w:divBdr>
                                                    <w:top w:val="none" w:sz="0" w:space="0" w:color="auto"/>
                                                    <w:left w:val="none" w:sz="0" w:space="0" w:color="auto"/>
                                                    <w:bottom w:val="none" w:sz="0" w:space="0" w:color="auto"/>
                                                    <w:right w:val="none" w:sz="0" w:space="0" w:color="auto"/>
                                                  </w:divBdr>
                                                  <w:divsChild>
                                                    <w:div w:id="429467073">
                                                      <w:marLeft w:val="0"/>
                                                      <w:marRight w:val="0"/>
                                                      <w:marTop w:val="0"/>
                                                      <w:marBottom w:val="0"/>
                                                      <w:divBdr>
                                                        <w:top w:val="none" w:sz="0" w:space="0" w:color="auto"/>
                                                        <w:left w:val="none" w:sz="0" w:space="0" w:color="auto"/>
                                                        <w:bottom w:val="none" w:sz="0" w:space="0" w:color="auto"/>
                                                        <w:right w:val="none" w:sz="0" w:space="0" w:color="auto"/>
                                                      </w:divBdr>
                                                      <w:divsChild>
                                                        <w:div w:id="2055888960">
                                                          <w:marLeft w:val="0"/>
                                                          <w:marRight w:val="0"/>
                                                          <w:marTop w:val="0"/>
                                                          <w:marBottom w:val="0"/>
                                                          <w:divBdr>
                                                            <w:top w:val="none" w:sz="0" w:space="0" w:color="auto"/>
                                                            <w:left w:val="none" w:sz="0" w:space="0" w:color="auto"/>
                                                            <w:bottom w:val="none" w:sz="0" w:space="0" w:color="auto"/>
                                                            <w:right w:val="none" w:sz="0" w:space="0" w:color="auto"/>
                                                          </w:divBdr>
                                                          <w:divsChild>
                                                            <w:div w:id="226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y2java.com/servlets/servlet-war-file-weblogic-creation-deployment/" TargetMode="External"/><Relationship Id="rId3" Type="http://schemas.openxmlformats.org/officeDocument/2006/relationships/settings" Target="settings.xml"/><Relationship Id="rId7" Type="http://schemas.openxmlformats.org/officeDocument/2006/relationships/hyperlink" Target="http://way2java.com/servlets/servlet-war-file-tomcat-creation-deployment-exec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y2java.com/java-lang/jar-java-archive-files/" TargetMode="External"/><Relationship Id="rId5" Type="http://schemas.openxmlformats.org/officeDocument/2006/relationships/hyperlink" Target="https://www.w3schools.in/java-tutorial/java-virtual-machi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GOHEL</dc:creator>
  <cp:keywords/>
  <dc:description/>
  <cp:lastModifiedBy>HEMAL GOHEL</cp:lastModifiedBy>
  <cp:revision>1</cp:revision>
  <dcterms:created xsi:type="dcterms:W3CDTF">2019-08-17T04:19:00Z</dcterms:created>
  <dcterms:modified xsi:type="dcterms:W3CDTF">2019-08-17T05:02:00Z</dcterms:modified>
</cp:coreProperties>
</file>